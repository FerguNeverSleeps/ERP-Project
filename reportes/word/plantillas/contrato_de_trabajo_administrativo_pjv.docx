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087" w14:textId="77777777" w:rsidR="00B8496F" w:rsidRDefault="00B8496F" w:rsidP="00B8496F">
      <w:pPr>
        <w:tabs>
          <w:tab w:val="left" w:pos="4180"/>
        </w:tabs>
        <w:spacing w:after="0" w:line="240" w:lineRule="auto"/>
        <w:jc w:val="center"/>
        <w:rPr>
          <w:rFonts w:ascii="Arial" w:hAnsi="Arial" w:cs="Arial"/>
          <w:b/>
          <w:bCs/>
          <w:sz w:val="20"/>
          <w:szCs w:val="20"/>
        </w:rPr>
      </w:pPr>
      <w:r w:rsidRPr="00C229CA">
        <w:rPr>
          <w:rFonts w:ascii="Arial" w:hAnsi="Arial" w:cs="Arial"/>
          <w:b/>
          <w:bCs/>
          <w:sz w:val="20"/>
          <w:szCs w:val="20"/>
        </w:rPr>
        <w:t xml:space="preserve">CONTRATO DE TRABAJO POR TIEMPO </w:t>
      </w:r>
      <w:r>
        <w:rPr>
          <w:rFonts w:ascii="Arial" w:hAnsi="Arial" w:cs="Arial"/>
          <w:b/>
          <w:bCs/>
          <w:sz w:val="20"/>
          <w:szCs w:val="20"/>
        </w:rPr>
        <w:t>IN</w:t>
      </w:r>
      <w:r w:rsidRPr="00C229CA">
        <w:rPr>
          <w:rFonts w:ascii="Arial" w:hAnsi="Arial" w:cs="Arial"/>
          <w:b/>
          <w:bCs/>
          <w:sz w:val="20"/>
          <w:szCs w:val="20"/>
        </w:rPr>
        <w:t>DEFINIDO</w:t>
      </w:r>
    </w:p>
    <w:p w14:paraId="2EFEC17A" w14:textId="77777777" w:rsidR="00B8496F" w:rsidRDefault="00B8496F" w:rsidP="00B8496F">
      <w:pPr>
        <w:tabs>
          <w:tab w:val="left" w:pos="4180"/>
        </w:tabs>
        <w:spacing w:after="0" w:line="240" w:lineRule="auto"/>
        <w:jc w:val="center"/>
        <w:rPr>
          <w:rFonts w:ascii="Arial" w:hAnsi="Arial" w:cs="Arial"/>
          <w:b/>
          <w:bCs/>
          <w:sz w:val="20"/>
          <w:szCs w:val="20"/>
        </w:rPr>
      </w:pPr>
    </w:p>
    <w:p w14:paraId="7E513544" w14:textId="77777777" w:rsidR="00B8496F" w:rsidRPr="00C229CA" w:rsidRDefault="00B8496F" w:rsidP="00B8496F">
      <w:pPr>
        <w:tabs>
          <w:tab w:val="left" w:pos="4180"/>
        </w:tabs>
        <w:spacing w:after="0" w:line="240" w:lineRule="auto"/>
        <w:jc w:val="center"/>
        <w:rPr>
          <w:rFonts w:ascii="Arial" w:hAnsi="Arial" w:cs="Arial"/>
          <w:bCs/>
          <w:sz w:val="20"/>
          <w:szCs w:val="20"/>
        </w:rPr>
      </w:pPr>
    </w:p>
    <w:p w14:paraId="0C756AA4" w14:textId="1BE35BE9" w:rsidR="00B8496F" w:rsidRPr="00871157" w:rsidRDefault="00B8496F" w:rsidP="00B8496F">
      <w:pPr>
        <w:spacing w:after="0" w:line="240" w:lineRule="auto"/>
        <w:jc w:val="both"/>
        <w:rPr>
          <w:rFonts w:ascii="Arial" w:hAnsi="Arial" w:cs="Arial"/>
          <w:b/>
          <w:bCs/>
          <w:sz w:val="20"/>
          <w:szCs w:val="20"/>
        </w:rPr>
      </w:pPr>
      <w:r w:rsidRPr="00C229CA">
        <w:rPr>
          <w:rFonts w:ascii="Arial" w:hAnsi="Arial" w:cs="Arial"/>
          <w:bCs/>
          <w:sz w:val="20"/>
          <w:szCs w:val="20"/>
        </w:rPr>
        <w:t>Entre los suscritos a saber</w:t>
      </w:r>
      <w:r w:rsidRPr="00C229CA">
        <w:rPr>
          <w:rFonts w:ascii="Arial" w:hAnsi="Arial" w:cs="Arial"/>
          <w:bCs/>
          <w:sz w:val="20"/>
          <w:szCs w:val="20"/>
          <w:u w:val="single"/>
        </w:rPr>
        <w:t xml:space="preserve"> </w:t>
      </w:r>
      <w:r w:rsidRPr="00C229CA">
        <w:rPr>
          <w:rFonts w:ascii="Arial" w:hAnsi="Arial" w:cs="Arial"/>
          <w:b/>
          <w:bCs/>
          <w:sz w:val="20"/>
          <w:szCs w:val="20"/>
          <w:u w:val="single"/>
        </w:rPr>
        <w:t>ADMINIS</w:t>
      </w:r>
      <w:r w:rsidR="00C21BA3">
        <w:rPr>
          <w:rFonts w:ascii="Arial" w:hAnsi="Arial" w:cs="Arial"/>
          <w:b/>
          <w:bCs/>
          <w:sz w:val="20"/>
          <w:szCs w:val="20"/>
          <w:u w:val="single"/>
        </w:rPr>
        <w:t>T</w:t>
      </w:r>
      <w:r w:rsidRPr="00C229CA">
        <w:rPr>
          <w:rFonts w:ascii="Arial" w:hAnsi="Arial" w:cs="Arial"/>
          <w:b/>
          <w:bCs/>
          <w:sz w:val="20"/>
          <w:szCs w:val="20"/>
          <w:u w:val="single"/>
        </w:rPr>
        <w:t>RA</w:t>
      </w:r>
      <w:r>
        <w:rPr>
          <w:rFonts w:ascii="Arial" w:hAnsi="Arial" w:cs="Arial"/>
          <w:b/>
          <w:bCs/>
          <w:sz w:val="20"/>
          <w:szCs w:val="20"/>
          <w:u w:val="single"/>
        </w:rPr>
        <w:t>DORA PJ</w:t>
      </w:r>
      <w:r w:rsidRPr="00C229CA">
        <w:rPr>
          <w:rFonts w:ascii="Arial" w:hAnsi="Arial" w:cs="Arial"/>
          <w:b/>
          <w:bCs/>
          <w:sz w:val="20"/>
          <w:szCs w:val="20"/>
          <w:u w:val="single"/>
        </w:rPr>
        <w:t>V,S.A</w:t>
      </w:r>
      <w:r w:rsidRPr="00C229CA">
        <w:rPr>
          <w:rFonts w:ascii="Arial" w:hAnsi="Arial" w:cs="Arial"/>
          <w:bCs/>
          <w:sz w:val="20"/>
          <w:szCs w:val="20"/>
          <w:u w:val="single"/>
        </w:rPr>
        <w:t>.</w:t>
      </w:r>
      <w:r w:rsidRPr="00C229CA">
        <w:rPr>
          <w:rFonts w:ascii="Arial" w:hAnsi="Arial" w:cs="Arial"/>
          <w:bCs/>
          <w:sz w:val="20"/>
          <w:szCs w:val="20"/>
        </w:rPr>
        <w:t xml:space="preserve"> inscrita </w:t>
      </w:r>
      <w:r w:rsidRPr="00C229CA">
        <w:rPr>
          <w:rFonts w:ascii="Arial" w:hAnsi="Arial" w:cs="Arial"/>
          <w:sz w:val="20"/>
          <w:szCs w:val="20"/>
          <w:lang w:eastAsia="es-PA"/>
        </w:rPr>
        <w:t>en la ficha 409194, documento 294488, imagen 1</w:t>
      </w:r>
      <w:r w:rsidRPr="00C229CA">
        <w:rPr>
          <w:rFonts w:ascii="Arial" w:hAnsi="Arial" w:cs="Arial"/>
          <w:sz w:val="20"/>
          <w:szCs w:val="20"/>
          <w:lang w:val="es-MX"/>
        </w:rPr>
        <w:t>,</w:t>
      </w:r>
      <w:r w:rsidRPr="00C229CA">
        <w:rPr>
          <w:rFonts w:ascii="Arial" w:hAnsi="Arial" w:cs="Arial"/>
          <w:bCs/>
          <w:sz w:val="20"/>
          <w:szCs w:val="20"/>
        </w:rPr>
        <w:t xml:space="preserve"> Sección de Micropelícula (mercantil) del Registro Público, con domicilio en calle Vía Simón Bolívar, El Paical, Edificio Hergam de esta Ciudad, debidamente autorizada y representada por </w:t>
      </w:r>
      <w:r w:rsidRPr="00C229CA">
        <w:rPr>
          <w:rFonts w:ascii="Arial" w:hAnsi="Arial" w:cs="Arial"/>
          <w:b/>
          <w:bCs/>
          <w:sz w:val="20"/>
          <w:szCs w:val="20"/>
        </w:rPr>
        <w:t>JOAO GABRIEL VIEIRA PIAD</w:t>
      </w:r>
      <w:r w:rsidRPr="00C229CA">
        <w:rPr>
          <w:rFonts w:ascii="Arial" w:hAnsi="Arial" w:cs="Arial"/>
          <w:bCs/>
          <w:sz w:val="20"/>
          <w:szCs w:val="20"/>
        </w:rPr>
        <w:t xml:space="preserve">, con  cédula de identidad personal </w:t>
      </w:r>
      <w:r w:rsidRPr="00C229CA">
        <w:rPr>
          <w:rFonts w:ascii="Arial" w:hAnsi="Arial" w:cs="Arial"/>
          <w:b/>
          <w:bCs/>
          <w:sz w:val="20"/>
          <w:szCs w:val="20"/>
        </w:rPr>
        <w:t>Nº 8-724-1429</w:t>
      </w:r>
      <w:r w:rsidRPr="00C229CA">
        <w:rPr>
          <w:rFonts w:ascii="Arial" w:hAnsi="Arial" w:cs="Arial"/>
          <w:bCs/>
          <w:sz w:val="20"/>
          <w:szCs w:val="20"/>
        </w:rPr>
        <w:t xml:space="preserve">, quien en adelante se denominará:  EL EMPLEADOR y por la otra parte </w:t>
      </w:r>
      <w:r w:rsidR="00850EE6">
        <w:rPr>
          <w:rFonts w:ascii="Arial" w:hAnsi="Arial" w:cs="Arial"/>
          <w:bCs/>
          <w:sz w:val="20"/>
          <w:szCs w:val="20"/>
        </w:rPr>
        <w:t>${nombre}</w:t>
      </w:r>
      <w:r>
        <w:rPr>
          <w:rFonts w:ascii="Arial" w:hAnsi="Arial" w:cs="Arial"/>
          <w:b/>
          <w:bCs/>
          <w:sz w:val="20"/>
          <w:lang w:eastAsia="es-PA"/>
        </w:rPr>
        <w:t xml:space="preserve"> </w:t>
      </w:r>
      <w:r w:rsidRPr="00871157">
        <w:rPr>
          <w:rFonts w:ascii="Arial" w:hAnsi="Arial" w:cs="Arial"/>
          <w:b/>
          <w:bCs/>
          <w:sz w:val="20"/>
          <w:szCs w:val="20"/>
        </w:rPr>
        <w:t xml:space="preserve">, </w:t>
      </w:r>
      <w:r w:rsidRPr="00871157">
        <w:rPr>
          <w:rFonts w:ascii="Arial" w:hAnsi="Arial" w:cs="Arial"/>
          <w:bCs/>
          <w:sz w:val="20"/>
          <w:szCs w:val="20"/>
        </w:rPr>
        <w:t>sexo</w:t>
      </w:r>
      <w:r w:rsidR="00850EE6">
        <w:rPr>
          <w:rFonts w:ascii="Arial" w:hAnsi="Arial" w:cs="Arial"/>
          <w:bCs/>
          <w:sz w:val="20"/>
          <w:szCs w:val="20"/>
        </w:rPr>
        <w:t xml:space="preserve"> </w:t>
      </w:r>
      <w:r w:rsidR="00850EE6" w:rsidRPr="00B113E4">
        <w:rPr>
          <w:rFonts w:ascii="Arial" w:hAnsi="Arial" w:cs="Arial"/>
          <w:b/>
          <w:sz w:val="20"/>
          <w:szCs w:val="20"/>
        </w:rPr>
        <w:t>${sexo}</w:t>
      </w:r>
      <w:r w:rsidRPr="00B113E4">
        <w:rPr>
          <w:rFonts w:ascii="Arial" w:hAnsi="Arial" w:cs="Arial"/>
          <w:b/>
          <w:sz w:val="20"/>
          <w:szCs w:val="20"/>
        </w:rPr>
        <w:t>,</w:t>
      </w:r>
      <w:r w:rsidRPr="00C229CA">
        <w:rPr>
          <w:rFonts w:ascii="Arial" w:hAnsi="Arial" w:cs="Arial"/>
          <w:bCs/>
          <w:sz w:val="20"/>
          <w:szCs w:val="20"/>
        </w:rPr>
        <w:t xml:space="preserve"> nacionalidad</w:t>
      </w:r>
      <w:r w:rsidR="00850EE6">
        <w:rPr>
          <w:rFonts w:ascii="Arial" w:hAnsi="Arial" w:cs="Arial"/>
          <w:bCs/>
          <w:sz w:val="20"/>
          <w:szCs w:val="20"/>
        </w:rPr>
        <w:t xml:space="preserve"> </w:t>
      </w:r>
      <w:r w:rsidR="00850EE6" w:rsidRPr="00B113E4">
        <w:rPr>
          <w:rFonts w:ascii="Arial" w:hAnsi="Arial" w:cs="Arial"/>
          <w:b/>
          <w:sz w:val="20"/>
          <w:szCs w:val="20"/>
        </w:rPr>
        <w:t>${lugarnac}</w:t>
      </w:r>
      <w:r w:rsidRPr="00B113E4">
        <w:rPr>
          <w:rFonts w:ascii="Arial" w:hAnsi="Arial" w:cs="Arial"/>
          <w:b/>
          <w:sz w:val="20"/>
          <w:szCs w:val="20"/>
        </w:rPr>
        <w:t>,</w:t>
      </w:r>
      <w:r w:rsidRPr="00C229CA">
        <w:rPr>
          <w:rFonts w:ascii="Arial" w:hAnsi="Arial" w:cs="Arial"/>
          <w:bCs/>
          <w:sz w:val="20"/>
          <w:szCs w:val="20"/>
        </w:rPr>
        <w:t xml:space="preserve"> estado civil </w:t>
      </w:r>
      <w:r w:rsidR="00850EE6">
        <w:rPr>
          <w:rFonts w:ascii="Arial" w:hAnsi="Arial" w:cs="Arial"/>
          <w:b/>
          <w:bCs/>
          <w:sz w:val="20"/>
          <w:szCs w:val="20"/>
        </w:rPr>
        <w:t>${estado_civil}</w:t>
      </w:r>
      <w:r w:rsidRPr="00C229CA">
        <w:rPr>
          <w:rFonts w:ascii="Arial" w:hAnsi="Arial" w:cs="Arial"/>
          <w:bCs/>
          <w:sz w:val="20"/>
          <w:szCs w:val="20"/>
        </w:rPr>
        <w:t xml:space="preserve"> </w:t>
      </w:r>
      <w:r>
        <w:rPr>
          <w:rFonts w:ascii="Arial" w:hAnsi="Arial" w:cs="Arial"/>
          <w:bCs/>
          <w:sz w:val="20"/>
          <w:szCs w:val="20"/>
        </w:rPr>
        <w:t>Cedula</w:t>
      </w:r>
      <w:r w:rsidRPr="00C229CA">
        <w:rPr>
          <w:rFonts w:ascii="Arial" w:hAnsi="Arial" w:cs="Arial"/>
          <w:b/>
          <w:bCs/>
          <w:sz w:val="20"/>
          <w:szCs w:val="20"/>
        </w:rPr>
        <w:t xml:space="preserve"> </w:t>
      </w:r>
      <w:r w:rsidR="00850EE6">
        <w:rPr>
          <w:rFonts w:ascii="Arial" w:hAnsi="Arial" w:cs="Arial"/>
          <w:b/>
          <w:bCs/>
          <w:sz w:val="20"/>
          <w:szCs w:val="20"/>
        </w:rPr>
        <w:t>${ced_trabajador}</w:t>
      </w:r>
      <w:r w:rsidRPr="00C229CA">
        <w:rPr>
          <w:rFonts w:ascii="Arial" w:hAnsi="Arial" w:cs="Arial"/>
          <w:b/>
          <w:bCs/>
          <w:sz w:val="20"/>
          <w:szCs w:val="20"/>
        </w:rPr>
        <w:t>,</w:t>
      </w:r>
      <w:r w:rsidRPr="00C229CA">
        <w:rPr>
          <w:rFonts w:ascii="Arial" w:hAnsi="Arial" w:cs="Arial"/>
          <w:bCs/>
          <w:sz w:val="20"/>
          <w:szCs w:val="20"/>
        </w:rPr>
        <w:t xml:space="preserve"> seguro social</w:t>
      </w:r>
      <w:r w:rsidRPr="00C229CA">
        <w:rPr>
          <w:rFonts w:ascii="Arial" w:hAnsi="Arial" w:cs="Arial"/>
          <w:b/>
          <w:bCs/>
          <w:sz w:val="20"/>
          <w:szCs w:val="20"/>
        </w:rPr>
        <w:t xml:space="preserve"> </w:t>
      </w:r>
      <w:r w:rsidR="00850EE6">
        <w:rPr>
          <w:rFonts w:ascii="Arial" w:hAnsi="Arial" w:cs="Arial"/>
          <w:b/>
          <w:bCs/>
          <w:sz w:val="20"/>
          <w:szCs w:val="20"/>
        </w:rPr>
        <w:t>${ced_trabajador}</w:t>
      </w:r>
      <w:r w:rsidRPr="00C229CA">
        <w:rPr>
          <w:rFonts w:ascii="Arial" w:hAnsi="Arial" w:cs="Arial"/>
          <w:b/>
          <w:bCs/>
          <w:sz w:val="20"/>
          <w:szCs w:val="20"/>
        </w:rPr>
        <w:t>,</w:t>
      </w:r>
      <w:r w:rsidRPr="00C229CA">
        <w:rPr>
          <w:rFonts w:ascii="Arial" w:hAnsi="Arial" w:cs="Arial"/>
          <w:bCs/>
          <w:sz w:val="20"/>
          <w:szCs w:val="20"/>
        </w:rPr>
        <w:t xml:space="preserve"> con domicilio en</w:t>
      </w:r>
      <w:r w:rsidRPr="00C229CA">
        <w:rPr>
          <w:rFonts w:ascii="Arial" w:hAnsi="Arial" w:cs="Arial"/>
          <w:b/>
          <w:bCs/>
          <w:sz w:val="20"/>
          <w:szCs w:val="20"/>
        </w:rPr>
        <w:t xml:space="preserve"> </w:t>
      </w:r>
      <w:r w:rsidR="00850EE6">
        <w:rPr>
          <w:rFonts w:ascii="Arial" w:hAnsi="Arial" w:cs="Arial"/>
          <w:b/>
          <w:bCs/>
          <w:sz w:val="20"/>
          <w:szCs w:val="20"/>
        </w:rPr>
        <w:t>${direccion}</w:t>
      </w:r>
      <w:r w:rsidRPr="00C229CA">
        <w:rPr>
          <w:rFonts w:ascii="Arial" w:hAnsi="Arial" w:cs="Arial"/>
          <w:b/>
          <w:bCs/>
          <w:sz w:val="20"/>
          <w:szCs w:val="20"/>
        </w:rPr>
        <w:t xml:space="preserve">, </w:t>
      </w:r>
      <w:r w:rsidRPr="00C229CA">
        <w:rPr>
          <w:rFonts w:ascii="Arial" w:hAnsi="Arial" w:cs="Arial"/>
          <w:bCs/>
          <w:sz w:val="20"/>
          <w:szCs w:val="20"/>
        </w:rPr>
        <w:t xml:space="preserve">edad </w:t>
      </w:r>
      <w:r w:rsidR="00850EE6">
        <w:rPr>
          <w:rFonts w:ascii="Arial" w:hAnsi="Arial" w:cs="Arial"/>
          <w:b/>
          <w:bCs/>
          <w:sz w:val="20"/>
          <w:szCs w:val="20"/>
        </w:rPr>
        <w:t>${fecnac}</w:t>
      </w:r>
      <w:r w:rsidRPr="00C229CA">
        <w:rPr>
          <w:rFonts w:ascii="Arial" w:hAnsi="Arial" w:cs="Arial"/>
          <w:bCs/>
          <w:sz w:val="20"/>
          <w:szCs w:val="20"/>
        </w:rPr>
        <w:t>, quien en adelante se denominara EL (LA) TRABAJADOR(A), se ha celebrado un contrato individual de Trabajo, el cual se regirá conforme a las siguientes cláusulas:</w:t>
      </w:r>
    </w:p>
    <w:p w14:paraId="0F88CFA7" w14:textId="10E38572" w:rsidR="00B8496F" w:rsidRDefault="00B8496F" w:rsidP="00B8496F">
      <w:pPr>
        <w:pStyle w:val="Textoindependiente31"/>
        <w:spacing w:line="240" w:lineRule="auto"/>
        <w:jc w:val="both"/>
        <w:rPr>
          <w:rFonts w:ascii="Arial" w:hAnsi="Arial" w:cs="Arial"/>
          <w:sz w:val="20"/>
        </w:rPr>
      </w:pPr>
      <w:r w:rsidRPr="00C229CA">
        <w:rPr>
          <w:rFonts w:ascii="Arial" w:hAnsi="Arial" w:cs="Arial"/>
          <w:b/>
          <w:bCs w:val="0"/>
          <w:sz w:val="20"/>
        </w:rPr>
        <w:t>PRIMERO:</w:t>
      </w:r>
      <w:r w:rsidRPr="00C229CA">
        <w:rPr>
          <w:rFonts w:ascii="Arial" w:hAnsi="Arial" w:cs="Arial"/>
          <w:sz w:val="20"/>
        </w:rPr>
        <w:t xml:space="preserve"> Declara EL(LA) TRABAJADOR(A) que se compromete a prestar sus servicios a EL EMPLEADOR como </w:t>
      </w:r>
      <w:r w:rsidR="00850EE6" w:rsidRPr="00B113E4">
        <w:rPr>
          <w:rFonts w:ascii="Arial" w:hAnsi="Arial" w:cs="Arial"/>
          <w:b/>
          <w:bCs w:val="0"/>
          <w:sz w:val="20"/>
        </w:rPr>
        <w:t>${</w:t>
      </w:r>
      <w:proofErr w:type="spellStart"/>
      <w:r w:rsidR="00850EE6" w:rsidRPr="00B113E4">
        <w:rPr>
          <w:rFonts w:ascii="Arial" w:hAnsi="Arial" w:cs="Arial"/>
          <w:b/>
          <w:bCs w:val="0"/>
          <w:sz w:val="20"/>
        </w:rPr>
        <w:t>des_car</w:t>
      </w:r>
      <w:proofErr w:type="spellEnd"/>
      <w:r w:rsidR="00850EE6" w:rsidRPr="00B113E4">
        <w:rPr>
          <w:rFonts w:ascii="Arial" w:hAnsi="Arial" w:cs="Arial"/>
          <w:b/>
          <w:bCs w:val="0"/>
          <w:sz w:val="20"/>
        </w:rPr>
        <w:t>}</w:t>
      </w:r>
      <w:r w:rsidRPr="00C229CA">
        <w:rPr>
          <w:rFonts w:ascii="Arial" w:hAnsi="Arial" w:cs="Arial"/>
          <w:b/>
          <w:sz w:val="20"/>
        </w:rPr>
        <w:t xml:space="preserve"> </w:t>
      </w:r>
      <w:r w:rsidRPr="00C229CA">
        <w:rPr>
          <w:rFonts w:ascii="Arial" w:hAnsi="Arial" w:cs="Arial"/>
          <w:sz w:val="20"/>
        </w:rPr>
        <w:t>teniendo en cuenta la intensidad, cuidado, eficiencia, responsabilidad y puntualidad propia del cargo, cumplir con los procedimientos existentes, a demás:</w:t>
      </w:r>
    </w:p>
    <w:p w14:paraId="0E92E461" w14:textId="77777777" w:rsidR="005A4BCD" w:rsidRPr="000F4DB1" w:rsidRDefault="0043587E"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 xml:space="preserve">Revisar los cuadres </w:t>
      </w:r>
      <w:r w:rsidR="005A4BCD" w:rsidRPr="000F4DB1">
        <w:rPr>
          <w:rFonts w:ascii="Arial" w:hAnsi="Arial" w:cs="Arial"/>
          <w:sz w:val="20"/>
        </w:rPr>
        <w:t>entre sucursales</w:t>
      </w:r>
      <w:r w:rsidRPr="000F4DB1">
        <w:rPr>
          <w:rFonts w:ascii="Arial" w:hAnsi="Arial" w:cs="Arial"/>
          <w:sz w:val="20"/>
        </w:rPr>
        <w:t xml:space="preserve"> y ajustarlos si es necesario (</w:t>
      </w:r>
      <w:r w:rsidR="005A4BCD" w:rsidRPr="000F4DB1">
        <w:rPr>
          <w:rFonts w:ascii="Arial" w:hAnsi="Arial" w:cs="Arial"/>
          <w:sz w:val="20"/>
        </w:rPr>
        <w:t>23 sucursales)</w:t>
      </w:r>
    </w:p>
    <w:p w14:paraId="3450253F" w14:textId="77777777" w:rsidR="005A4BCD" w:rsidRPr="000F4DB1" w:rsidRDefault="005A4BCD"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 xml:space="preserve">Asientos de Fundición (23 sucursales) </w:t>
      </w:r>
    </w:p>
    <w:p w14:paraId="01B1AAB9" w14:textId="77777777" w:rsidR="005A4BCD" w:rsidRPr="000F4DB1" w:rsidRDefault="0043587E"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 xml:space="preserve">Revisar </w:t>
      </w:r>
      <w:r w:rsidR="00054CD1" w:rsidRPr="000F4DB1">
        <w:rPr>
          <w:rFonts w:ascii="Arial" w:hAnsi="Arial" w:cs="Arial"/>
          <w:sz w:val="20"/>
        </w:rPr>
        <w:t xml:space="preserve">y refrendad </w:t>
      </w:r>
      <w:r w:rsidRPr="000F4DB1">
        <w:rPr>
          <w:rFonts w:ascii="Arial" w:hAnsi="Arial" w:cs="Arial"/>
          <w:sz w:val="20"/>
        </w:rPr>
        <w:t>las c</w:t>
      </w:r>
      <w:r w:rsidR="005A4BCD" w:rsidRPr="000F4DB1">
        <w:rPr>
          <w:rFonts w:ascii="Arial" w:hAnsi="Arial" w:cs="Arial"/>
          <w:sz w:val="20"/>
        </w:rPr>
        <w:t xml:space="preserve">onciliaciones Bancarias </w:t>
      </w:r>
      <w:r w:rsidRPr="000F4DB1">
        <w:rPr>
          <w:rFonts w:ascii="Arial" w:hAnsi="Arial" w:cs="Arial"/>
          <w:sz w:val="20"/>
        </w:rPr>
        <w:t xml:space="preserve">de </w:t>
      </w:r>
      <w:r w:rsidR="000F4DB1" w:rsidRPr="000F4DB1">
        <w:rPr>
          <w:rFonts w:ascii="Arial" w:hAnsi="Arial" w:cs="Arial"/>
          <w:sz w:val="20"/>
        </w:rPr>
        <w:t>Administración</w:t>
      </w:r>
      <w:r w:rsidRPr="000F4DB1">
        <w:rPr>
          <w:rFonts w:ascii="Arial" w:hAnsi="Arial" w:cs="Arial"/>
          <w:sz w:val="20"/>
        </w:rPr>
        <w:t xml:space="preserve"> y</w:t>
      </w:r>
      <w:r w:rsidR="000F4DB1" w:rsidRPr="000F4DB1">
        <w:rPr>
          <w:rFonts w:ascii="Arial" w:hAnsi="Arial" w:cs="Arial"/>
          <w:sz w:val="20"/>
        </w:rPr>
        <w:t xml:space="preserve"> Casas de empeños.</w:t>
      </w:r>
      <w:r w:rsidRPr="000F4DB1">
        <w:rPr>
          <w:rFonts w:ascii="Arial" w:hAnsi="Arial" w:cs="Arial"/>
          <w:sz w:val="20"/>
        </w:rPr>
        <w:t xml:space="preserve"> </w:t>
      </w:r>
    </w:p>
    <w:p w14:paraId="17EF1D9A" w14:textId="77777777" w:rsidR="000F4DB1" w:rsidRPr="000F4DB1" w:rsidRDefault="0043587E" w:rsidP="00793F2C">
      <w:pPr>
        <w:pStyle w:val="Textoindependiente31"/>
        <w:numPr>
          <w:ilvl w:val="0"/>
          <w:numId w:val="4"/>
        </w:numPr>
        <w:spacing w:line="240" w:lineRule="auto"/>
        <w:jc w:val="both"/>
        <w:rPr>
          <w:rFonts w:ascii="Arial" w:hAnsi="Arial" w:cs="Arial"/>
          <w:sz w:val="20"/>
        </w:rPr>
      </w:pPr>
      <w:r w:rsidRPr="000F4DB1">
        <w:rPr>
          <w:rFonts w:ascii="Arial" w:hAnsi="Arial" w:cs="Arial"/>
          <w:sz w:val="20"/>
        </w:rPr>
        <w:t xml:space="preserve">Revisar y dar seguimiento a los </w:t>
      </w:r>
      <w:r w:rsidR="000F4DB1" w:rsidRPr="000F4DB1">
        <w:rPr>
          <w:rFonts w:ascii="Arial" w:hAnsi="Arial" w:cs="Arial"/>
          <w:sz w:val="20"/>
        </w:rPr>
        <w:t>Informe de compras.</w:t>
      </w:r>
    </w:p>
    <w:p w14:paraId="4B4F5EBC" w14:textId="77777777" w:rsidR="005A4BCD" w:rsidRPr="000F4DB1" w:rsidRDefault="000F4DB1" w:rsidP="00793F2C">
      <w:pPr>
        <w:pStyle w:val="Textoindependiente31"/>
        <w:numPr>
          <w:ilvl w:val="0"/>
          <w:numId w:val="4"/>
        </w:numPr>
        <w:spacing w:line="240" w:lineRule="auto"/>
        <w:jc w:val="both"/>
        <w:rPr>
          <w:rFonts w:ascii="Arial" w:hAnsi="Arial" w:cs="Arial"/>
          <w:sz w:val="20"/>
        </w:rPr>
      </w:pPr>
      <w:r w:rsidRPr="000F4DB1">
        <w:rPr>
          <w:rFonts w:ascii="Arial" w:hAnsi="Arial" w:cs="Arial"/>
          <w:sz w:val="20"/>
        </w:rPr>
        <w:t xml:space="preserve">Revisar los ITBMS </w:t>
      </w:r>
      <w:r w:rsidR="00786336">
        <w:rPr>
          <w:rFonts w:ascii="Arial" w:hAnsi="Arial" w:cs="Arial"/>
          <w:sz w:val="20"/>
        </w:rPr>
        <w:t xml:space="preserve">de </w:t>
      </w:r>
      <w:r w:rsidRPr="000F4DB1">
        <w:rPr>
          <w:rFonts w:ascii="Arial" w:hAnsi="Arial" w:cs="Arial"/>
          <w:sz w:val="20"/>
        </w:rPr>
        <w:t>las sucursales.</w:t>
      </w:r>
    </w:p>
    <w:p w14:paraId="3EF22F35" w14:textId="77777777" w:rsidR="005A4BCD" w:rsidRPr="000F4DB1" w:rsidRDefault="005A4BCD"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 xml:space="preserve">Revisión </w:t>
      </w:r>
      <w:r w:rsidR="0043587E" w:rsidRPr="000F4DB1">
        <w:rPr>
          <w:rFonts w:ascii="Arial" w:hAnsi="Arial" w:cs="Arial"/>
          <w:sz w:val="20"/>
        </w:rPr>
        <w:t>de los registros</w:t>
      </w:r>
      <w:r w:rsidRPr="000F4DB1">
        <w:rPr>
          <w:rFonts w:ascii="Arial" w:hAnsi="Arial" w:cs="Arial"/>
          <w:sz w:val="20"/>
        </w:rPr>
        <w:t xml:space="preserve"> de </w:t>
      </w:r>
      <w:r w:rsidR="0043587E" w:rsidRPr="000F4DB1">
        <w:rPr>
          <w:rFonts w:ascii="Arial" w:hAnsi="Arial" w:cs="Arial"/>
          <w:sz w:val="20"/>
        </w:rPr>
        <w:t>las cajas menudas</w:t>
      </w:r>
      <w:r w:rsidR="000F4DB1" w:rsidRPr="000F4DB1">
        <w:rPr>
          <w:rFonts w:ascii="Arial" w:hAnsi="Arial" w:cs="Arial"/>
          <w:sz w:val="20"/>
        </w:rPr>
        <w:t>.</w:t>
      </w:r>
      <w:r w:rsidR="0043587E" w:rsidRPr="000F4DB1">
        <w:rPr>
          <w:rFonts w:ascii="Arial" w:hAnsi="Arial" w:cs="Arial"/>
          <w:sz w:val="20"/>
        </w:rPr>
        <w:t xml:space="preserve"> </w:t>
      </w:r>
      <w:r w:rsidRPr="000F4DB1">
        <w:rPr>
          <w:rFonts w:ascii="Arial" w:hAnsi="Arial" w:cs="Arial"/>
          <w:sz w:val="20"/>
        </w:rPr>
        <w:t xml:space="preserve"> </w:t>
      </w:r>
    </w:p>
    <w:p w14:paraId="6C09E715" w14:textId="77777777" w:rsidR="005A4BCD" w:rsidRPr="000F4DB1" w:rsidRDefault="005F3AA9"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Subir los p</w:t>
      </w:r>
      <w:r w:rsidR="005A4BCD" w:rsidRPr="000F4DB1">
        <w:rPr>
          <w:rFonts w:ascii="Arial" w:hAnsi="Arial" w:cs="Arial"/>
          <w:sz w:val="20"/>
        </w:rPr>
        <w:t>agos por A</w:t>
      </w:r>
      <w:r w:rsidRPr="000F4DB1">
        <w:rPr>
          <w:rFonts w:ascii="Arial" w:hAnsi="Arial" w:cs="Arial"/>
          <w:sz w:val="20"/>
        </w:rPr>
        <w:t xml:space="preserve">CH </w:t>
      </w:r>
      <w:r w:rsidR="000F4DB1" w:rsidRPr="000F4DB1">
        <w:rPr>
          <w:rFonts w:ascii="Arial" w:hAnsi="Arial" w:cs="Arial"/>
          <w:sz w:val="20"/>
        </w:rPr>
        <w:t>como por ejemplo /</w:t>
      </w:r>
      <w:r w:rsidR="005A4BCD" w:rsidRPr="000F4DB1">
        <w:rPr>
          <w:rFonts w:ascii="Arial" w:hAnsi="Arial" w:cs="Arial"/>
          <w:sz w:val="20"/>
        </w:rPr>
        <w:t xml:space="preserve"> Impuestos Honorarios Alquileres</w:t>
      </w:r>
      <w:r w:rsidR="000F4DB1" w:rsidRPr="000F4DB1">
        <w:rPr>
          <w:rFonts w:ascii="Arial" w:hAnsi="Arial" w:cs="Arial"/>
          <w:sz w:val="20"/>
        </w:rPr>
        <w:t>.</w:t>
      </w:r>
    </w:p>
    <w:p w14:paraId="52F300DF" w14:textId="77777777" w:rsidR="005A4BCD" w:rsidRPr="00206DAE" w:rsidRDefault="00EA38B6" w:rsidP="005A4BCD">
      <w:pPr>
        <w:pStyle w:val="Textoindependiente31"/>
        <w:numPr>
          <w:ilvl w:val="0"/>
          <w:numId w:val="4"/>
        </w:numPr>
        <w:spacing w:line="240" w:lineRule="auto"/>
        <w:jc w:val="both"/>
        <w:rPr>
          <w:rFonts w:ascii="Arial" w:hAnsi="Arial" w:cs="Arial"/>
          <w:sz w:val="20"/>
        </w:rPr>
      </w:pPr>
      <w:r w:rsidRPr="00206DAE">
        <w:rPr>
          <w:rFonts w:ascii="Arial" w:hAnsi="Arial" w:cs="Arial"/>
          <w:sz w:val="20"/>
        </w:rPr>
        <w:t>Garantizar pagos de impuestos en tiempo y f</w:t>
      </w:r>
      <w:r w:rsidR="003729CE" w:rsidRPr="00206DAE">
        <w:rPr>
          <w:rFonts w:ascii="Arial" w:hAnsi="Arial" w:cs="Arial"/>
          <w:sz w:val="20"/>
        </w:rPr>
        <w:t>o</w:t>
      </w:r>
      <w:r w:rsidRPr="00206DAE">
        <w:rPr>
          <w:rFonts w:ascii="Arial" w:hAnsi="Arial" w:cs="Arial"/>
          <w:sz w:val="20"/>
        </w:rPr>
        <w:t>rma</w:t>
      </w:r>
      <w:r w:rsidR="00755FCE" w:rsidRPr="00206DAE">
        <w:rPr>
          <w:rFonts w:ascii="Arial" w:hAnsi="Arial" w:cs="Arial"/>
          <w:sz w:val="20"/>
        </w:rPr>
        <w:t>.</w:t>
      </w:r>
    </w:p>
    <w:p w14:paraId="4F7548BF" w14:textId="77777777" w:rsidR="005A4BCD" w:rsidRPr="000F4DB1" w:rsidRDefault="005F3AA9"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 xml:space="preserve">Revisar y autorizar </w:t>
      </w:r>
      <w:r w:rsidR="000F4DB1" w:rsidRPr="000F4DB1">
        <w:rPr>
          <w:rFonts w:ascii="Arial" w:hAnsi="Arial" w:cs="Arial"/>
          <w:sz w:val="20"/>
        </w:rPr>
        <w:t>todos los cheques</w:t>
      </w:r>
      <w:r w:rsidR="000F4DB1">
        <w:rPr>
          <w:rFonts w:ascii="Arial" w:hAnsi="Arial" w:cs="Arial"/>
          <w:sz w:val="20"/>
        </w:rPr>
        <w:t>.</w:t>
      </w:r>
    </w:p>
    <w:p w14:paraId="6174AA24" w14:textId="77777777" w:rsidR="005A4BCD" w:rsidRPr="000F4DB1" w:rsidRDefault="00EA38B6" w:rsidP="005A4BCD">
      <w:pPr>
        <w:pStyle w:val="Textoindependiente31"/>
        <w:numPr>
          <w:ilvl w:val="0"/>
          <w:numId w:val="4"/>
        </w:numPr>
        <w:spacing w:line="240" w:lineRule="auto"/>
        <w:jc w:val="both"/>
        <w:rPr>
          <w:rFonts w:ascii="Arial" w:hAnsi="Arial" w:cs="Arial"/>
          <w:sz w:val="20"/>
        </w:rPr>
      </w:pPr>
      <w:r w:rsidRPr="00206DAE">
        <w:rPr>
          <w:rFonts w:ascii="Arial" w:hAnsi="Arial" w:cs="Arial"/>
          <w:sz w:val="20"/>
        </w:rPr>
        <w:t xml:space="preserve">Garantizar </w:t>
      </w:r>
      <w:proofErr w:type="gramStart"/>
      <w:r w:rsidRPr="00206DAE">
        <w:rPr>
          <w:rFonts w:ascii="Arial" w:hAnsi="Arial" w:cs="Arial"/>
          <w:sz w:val="20"/>
        </w:rPr>
        <w:t xml:space="preserve">pagos </w:t>
      </w:r>
      <w:r w:rsidR="003729CE" w:rsidRPr="00206DAE">
        <w:rPr>
          <w:rFonts w:ascii="Arial" w:hAnsi="Arial" w:cs="Arial"/>
          <w:sz w:val="20"/>
        </w:rPr>
        <w:t xml:space="preserve"> en</w:t>
      </w:r>
      <w:proofErr w:type="gramEnd"/>
      <w:r w:rsidR="003729CE" w:rsidRPr="00206DAE">
        <w:rPr>
          <w:rFonts w:ascii="Arial" w:hAnsi="Arial" w:cs="Arial"/>
          <w:sz w:val="20"/>
        </w:rPr>
        <w:t xml:space="preserve"> tiempo y forma de</w:t>
      </w:r>
      <w:r>
        <w:rPr>
          <w:rFonts w:ascii="Arial" w:hAnsi="Arial" w:cs="Arial"/>
          <w:sz w:val="20"/>
        </w:rPr>
        <w:t xml:space="preserve"> </w:t>
      </w:r>
      <w:r w:rsidR="005A4BCD" w:rsidRPr="000F4DB1">
        <w:rPr>
          <w:rFonts w:ascii="Arial" w:hAnsi="Arial" w:cs="Arial"/>
          <w:sz w:val="20"/>
        </w:rPr>
        <w:t>(Luz, agua, Teléfono, alquiler)</w:t>
      </w:r>
      <w:r w:rsidR="000F4DB1">
        <w:rPr>
          <w:rFonts w:ascii="Arial" w:hAnsi="Arial" w:cs="Arial"/>
          <w:sz w:val="20"/>
        </w:rPr>
        <w:t>.</w:t>
      </w:r>
      <w:r>
        <w:rPr>
          <w:rFonts w:ascii="Arial" w:hAnsi="Arial" w:cs="Arial"/>
          <w:sz w:val="20"/>
        </w:rPr>
        <w:t xml:space="preserve"> </w:t>
      </w:r>
    </w:p>
    <w:p w14:paraId="53B0105A" w14:textId="77777777" w:rsidR="005A4BCD" w:rsidRPr="000F4DB1" w:rsidRDefault="005A4BCD"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Revisar las cxc afiliadas y relacionadas</w:t>
      </w:r>
      <w:r w:rsidR="000F4DB1">
        <w:rPr>
          <w:rFonts w:ascii="Arial" w:hAnsi="Arial" w:cs="Arial"/>
          <w:sz w:val="20"/>
        </w:rPr>
        <w:t>.</w:t>
      </w:r>
    </w:p>
    <w:p w14:paraId="24702E67" w14:textId="77777777" w:rsidR="005A4BCD" w:rsidRPr="000F4DB1" w:rsidRDefault="005A4BCD" w:rsidP="005A4BCD">
      <w:pPr>
        <w:pStyle w:val="Textoindependiente31"/>
        <w:numPr>
          <w:ilvl w:val="0"/>
          <w:numId w:val="4"/>
        </w:numPr>
        <w:spacing w:line="240" w:lineRule="auto"/>
        <w:jc w:val="both"/>
        <w:rPr>
          <w:rFonts w:ascii="Arial" w:hAnsi="Arial" w:cs="Arial"/>
          <w:sz w:val="20"/>
        </w:rPr>
      </w:pPr>
      <w:r w:rsidRPr="000F4DB1">
        <w:rPr>
          <w:rFonts w:ascii="Arial" w:hAnsi="Arial" w:cs="Arial"/>
          <w:sz w:val="20"/>
        </w:rPr>
        <w:t>Revisar los balances mensualmente (Situación y Resultados)</w:t>
      </w:r>
      <w:r w:rsidR="000F4DB1">
        <w:rPr>
          <w:rFonts w:ascii="Arial" w:hAnsi="Arial" w:cs="Arial"/>
          <w:sz w:val="20"/>
        </w:rPr>
        <w:t>.</w:t>
      </w:r>
    </w:p>
    <w:p w14:paraId="7EB0F9DC" w14:textId="77777777" w:rsidR="005A4BCD" w:rsidRPr="000F4DB1" w:rsidRDefault="005A4BCD" w:rsidP="00F92932">
      <w:pPr>
        <w:pStyle w:val="Textoindependiente31"/>
        <w:numPr>
          <w:ilvl w:val="0"/>
          <w:numId w:val="4"/>
        </w:numPr>
        <w:spacing w:line="240" w:lineRule="auto"/>
        <w:jc w:val="both"/>
        <w:rPr>
          <w:rFonts w:ascii="Arial" w:hAnsi="Arial" w:cs="Arial"/>
          <w:sz w:val="20"/>
        </w:rPr>
      </w:pPr>
      <w:r w:rsidRPr="000F4DB1">
        <w:rPr>
          <w:rFonts w:ascii="Arial" w:hAnsi="Arial" w:cs="Arial"/>
          <w:sz w:val="20"/>
        </w:rPr>
        <w:t>Cualquier otra función que les asignen sus superiores jerárquicos</w:t>
      </w:r>
      <w:r w:rsidR="000F4DB1">
        <w:rPr>
          <w:rFonts w:ascii="Arial" w:hAnsi="Arial" w:cs="Arial"/>
          <w:sz w:val="20"/>
        </w:rPr>
        <w:t>.</w:t>
      </w:r>
    </w:p>
    <w:p w14:paraId="666E61F5" w14:textId="77777777" w:rsidR="00B8496F" w:rsidRPr="00C229CA" w:rsidRDefault="00B8496F" w:rsidP="00B8496F">
      <w:pPr>
        <w:pStyle w:val="Textoindependiente31"/>
        <w:spacing w:line="240" w:lineRule="auto"/>
        <w:jc w:val="both"/>
        <w:rPr>
          <w:rFonts w:ascii="Arial" w:hAnsi="Arial" w:cs="Arial"/>
          <w:sz w:val="20"/>
        </w:rPr>
      </w:pPr>
      <w:r w:rsidRPr="00B8496F">
        <w:rPr>
          <w:rFonts w:ascii="Arial" w:hAnsi="Arial" w:cs="Arial"/>
          <w:b/>
          <w:sz w:val="20"/>
        </w:rPr>
        <w:t>SEGUNDO:</w:t>
      </w:r>
      <w:r w:rsidRPr="00B8496F">
        <w:rPr>
          <w:rFonts w:ascii="Arial" w:hAnsi="Arial" w:cs="Arial"/>
          <w:bCs w:val="0"/>
          <w:sz w:val="20"/>
        </w:rPr>
        <w:t xml:space="preserve"> </w:t>
      </w:r>
      <w:r w:rsidRPr="00B8496F">
        <w:rPr>
          <w:rFonts w:ascii="Arial" w:hAnsi="Arial" w:cs="Arial"/>
          <w:sz w:val="20"/>
        </w:rPr>
        <w:t>EL EMPLEADOR impartirá órdenes, instrucciones, reglamentos y directrices convenientes para el logro de los objetivos de EL EMPLEADOR. Conforme a este poder de dirección</w:t>
      </w:r>
      <w:r w:rsidRPr="00C229CA">
        <w:rPr>
          <w:rFonts w:ascii="Arial" w:hAnsi="Arial" w:cs="Arial"/>
          <w:sz w:val="20"/>
        </w:rPr>
        <w:t xml:space="preserve"> de que está investido EL EMPLEADOR, podrá utilizar el servicio de sus TRABAJADORES, en todas las labores que son complementarias a aquellas para cuya ejecución específica fueron contratados, siempre y cuando sean compatibles con su jerarquía y aptitudes. El hecho de que EL EMPLEADOR no haga uso de este derecho en algún tiempo no implica menoscabo o renuncia de su facultad de ejercitarlo, cuando así lo decida.</w:t>
      </w:r>
    </w:p>
    <w:p w14:paraId="33B0E9B8" w14:textId="77777777" w:rsidR="00B8496F" w:rsidRPr="00C229CA" w:rsidRDefault="00B8496F" w:rsidP="00B8496F">
      <w:pPr>
        <w:pStyle w:val="Textoindependiente31"/>
        <w:spacing w:line="240" w:lineRule="auto"/>
        <w:jc w:val="both"/>
        <w:rPr>
          <w:rFonts w:ascii="Arial" w:hAnsi="Arial" w:cs="Arial"/>
          <w:b/>
          <w:sz w:val="20"/>
        </w:rPr>
      </w:pPr>
      <w:r w:rsidRPr="00C229CA">
        <w:rPr>
          <w:rFonts w:ascii="Arial" w:hAnsi="Arial" w:cs="Arial"/>
          <w:b/>
          <w:sz w:val="20"/>
        </w:rPr>
        <w:t>TERCERO:</w:t>
      </w:r>
      <w:r w:rsidRPr="00C229CA">
        <w:rPr>
          <w:rFonts w:ascii="Arial" w:hAnsi="Arial" w:cs="Arial"/>
          <w:bCs w:val="0"/>
          <w:sz w:val="20"/>
        </w:rPr>
        <w:t xml:space="preserve"> Para exigirse cierta habilidad especial para la ejecución del servicio se fija un </w:t>
      </w:r>
      <w:r w:rsidRPr="00C229CA">
        <w:rPr>
          <w:rFonts w:ascii="Arial" w:hAnsi="Arial" w:cs="Arial"/>
          <w:b/>
          <w:bCs w:val="0"/>
          <w:sz w:val="20"/>
        </w:rPr>
        <w:t xml:space="preserve">período probatorio de </w:t>
      </w:r>
      <w:r w:rsidR="00C01B47">
        <w:rPr>
          <w:rFonts w:ascii="Arial" w:hAnsi="Arial" w:cs="Arial"/>
          <w:b/>
          <w:bCs w:val="0"/>
          <w:sz w:val="20"/>
        </w:rPr>
        <w:t>tres (3</w:t>
      </w:r>
      <w:r w:rsidRPr="00C229CA">
        <w:rPr>
          <w:rFonts w:ascii="Arial" w:hAnsi="Arial" w:cs="Arial"/>
          <w:b/>
          <w:bCs w:val="0"/>
          <w:sz w:val="20"/>
        </w:rPr>
        <w:t>) mes</w:t>
      </w:r>
      <w:r w:rsidR="00C01B47">
        <w:rPr>
          <w:rFonts w:ascii="Arial" w:hAnsi="Arial" w:cs="Arial"/>
          <w:b/>
          <w:bCs w:val="0"/>
          <w:sz w:val="20"/>
        </w:rPr>
        <w:t>es</w:t>
      </w:r>
      <w:r w:rsidRPr="00C229CA">
        <w:rPr>
          <w:rFonts w:ascii="Arial" w:hAnsi="Arial" w:cs="Arial"/>
          <w:bCs w:val="0"/>
          <w:sz w:val="20"/>
        </w:rPr>
        <w:t>. Durante dicho período las partes podrán dar por terminada la relación de trabajo sin responsabilidad alguna.</w:t>
      </w:r>
    </w:p>
    <w:p w14:paraId="2502F909" w14:textId="57589004"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 xml:space="preserve">CUARTO: </w:t>
      </w:r>
      <w:r w:rsidRPr="00C229CA">
        <w:rPr>
          <w:rFonts w:ascii="Arial" w:hAnsi="Arial" w:cs="Arial"/>
          <w:sz w:val="20"/>
          <w:szCs w:val="20"/>
        </w:rPr>
        <w:t>Las partes conviene</w:t>
      </w:r>
      <w:r>
        <w:rPr>
          <w:rFonts w:ascii="Arial" w:hAnsi="Arial" w:cs="Arial"/>
          <w:sz w:val="20"/>
          <w:szCs w:val="20"/>
        </w:rPr>
        <w:t>n que el</w:t>
      </w:r>
      <w:r w:rsidRPr="00C229CA">
        <w:rPr>
          <w:rFonts w:ascii="Arial" w:hAnsi="Arial" w:cs="Arial"/>
          <w:sz w:val="20"/>
          <w:szCs w:val="20"/>
        </w:rPr>
        <w:t xml:space="preserve"> término</w:t>
      </w:r>
      <w:r>
        <w:rPr>
          <w:rFonts w:ascii="Arial" w:hAnsi="Arial" w:cs="Arial"/>
          <w:sz w:val="20"/>
          <w:szCs w:val="20"/>
        </w:rPr>
        <w:t xml:space="preserve"> de</w:t>
      </w:r>
      <w:r w:rsidRPr="00C229CA">
        <w:rPr>
          <w:rFonts w:ascii="Arial" w:hAnsi="Arial" w:cs="Arial"/>
          <w:sz w:val="20"/>
          <w:szCs w:val="20"/>
        </w:rPr>
        <w:t xml:space="preserve"> la duración </w:t>
      </w:r>
      <w:r>
        <w:rPr>
          <w:rFonts w:ascii="Arial" w:hAnsi="Arial" w:cs="Arial"/>
          <w:sz w:val="20"/>
          <w:szCs w:val="20"/>
        </w:rPr>
        <w:t>de este contra</w:t>
      </w:r>
      <w:r w:rsidRPr="00C229CA">
        <w:rPr>
          <w:rFonts w:ascii="Arial" w:hAnsi="Arial" w:cs="Arial"/>
          <w:sz w:val="20"/>
          <w:szCs w:val="20"/>
        </w:rPr>
        <w:t xml:space="preserve">to es por tiempo </w:t>
      </w:r>
      <w:r>
        <w:rPr>
          <w:rFonts w:ascii="Arial" w:hAnsi="Arial" w:cs="Arial"/>
          <w:sz w:val="20"/>
          <w:szCs w:val="20"/>
        </w:rPr>
        <w:t>in</w:t>
      </w:r>
      <w:r w:rsidRPr="00C229CA">
        <w:rPr>
          <w:rFonts w:ascii="Arial" w:hAnsi="Arial" w:cs="Arial"/>
          <w:sz w:val="20"/>
          <w:szCs w:val="20"/>
        </w:rPr>
        <w:t>definido</w:t>
      </w:r>
      <w:r w:rsidRPr="00C229CA">
        <w:rPr>
          <w:rFonts w:ascii="Arial" w:hAnsi="Arial" w:cs="Arial"/>
          <w:bCs/>
          <w:sz w:val="20"/>
          <w:szCs w:val="20"/>
        </w:rPr>
        <w:t xml:space="preserve">, desde </w:t>
      </w:r>
      <w:r w:rsidR="00430748">
        <w:rPr>
          <w:rFonts w:ascii="Arial" w:hAnsi="Arial" w:cs="Arial"/>
          <w:bCs/>
          <w:sz w:val="20"/>
          <w:szCs w:val="20"/>
        </w:rPr>
        <w:t>${fecha2}</w:t>
      </w:r>
      <w:r>
        <w:rPr>
          <w:rFonts w:ascii="Arial" w:hAnsi="Arial" w:cs="Arial"/>
          <w:bCs/>
          <w:sz w:val="20"/>
          <w:szCs w:val="20"/>
        </w:rPr>
        <w:t xml:space="preserve">, </w:t>
      </w:r>
      <w:r w:rsidRPr="00C229CA">
        <w:rPr>
          <w:rFonts w:ascii="Arial" w:hAnsi="Arial" w:cs="Arial"/>
          <w:bCs/>
          <w:sz w:val="20"/>
          <w:szCs w:val="20"/>
        </w:rPr>
        <w:t xml:space="preserve">Durante el cual no se aceptará tardanzas; a menos que sea justificable o razonable la </w:t>
      </w:r>
      <w:r w:rsidR="00BB1E5E" w:rsidRPr="00C229CA">
        <w:rPr>
          <w:rFonts w:ascii="Arial" w:hAnsi="Arial" w:cs="Arial"/>
          <w:bCs/>
          <w:sz w:val="20"/>
          <w:szCs w:val="20"/>
        </w:rPr>
        <w:t>acción siempre</w:t>
      </w:r>
      <w:r w:rsidRPr="00C229CA">
        <w:rPr>
          <w:rFonts w:ascii="Arial" w:hAnsi="Arial" w:cs="Arial"/>
          <w:bCs/>
          <w:sz w:val="20"/>
          <w:szCs w:val="20"/>
        </w:rPr>
        <w:t xml:space="preserve"> y cuando sea previamente notificada a su superior con anticipación.  </w:t>
      </w:r>
    </w:p>
    <w:p w14:paraId="7E1882CA" w14:textId="77777777" w:rsidR="00B8496F" w:rsidRPr="00C229CA" w:rsidRDefault="00B8496F" w:rsidP="00B8496F">
      <w:pPr>
        <w:tabs>
          <w:tab w:val="left" w:pos="720"/>
        </w:tabs>
        <w:spacing w:after="0" w:line="240" w:lineRule="auto"/>
        <w:jc w:val="both"/>
        <w:rPr>
          <w:rFonts w:ascii="Arial" w:hAnsi="Arial" w:cs="Arial"/>
          <w:sz w:val="20"/>
          <w:szCs w:val="20"/>
        </w:rPr>
      </w:pPr>
      <w:r w:rsidRPr="00C229CA">
        <w:rPr>
          <w:rFonts w:ascii="Arial" w:hAnsi="Arial" w:cs="Arial"/>
          <w:b/>
          <w:sz w:val="20"/>
          <w:szCs w:val="20"/>
        </w:rPr>
        <w:t>QUINTO:</w:t>
      </w:r>
      <w:r w:rsidRPr="00C229CA">
        <w:rPr>
          <w:rFonts w:ascii="Arial" w:hAnsi="Arial" w:cs="Arial"/>
          <w:bCs/>
          <w:sz w:val="20"/>
          <w:szCs w:val="20"/>
        </w:rPr>
        <w:t xml:space="preserve"> EL (LA) TRABAJADOR(A) se obliga a </w:t>
      </w:r>
      <w:r w:rsidRPr="00C229CA">
        <w:rPr>
          <w:rFonts w:ascii="Arial" w:hAnsi="Arial" w:cs="Arial"/>
          <w:b/>
          <w:bCs/>
          <w:sz w:val="20"/>
          <w:szCs w:val="20"/>
        </w:rPr>
        <w:t>trabajar, ocho (8) horas diarias, que corresponden a 48 horas a la semana</w:t>
      </w:r>
      <w:r w:rsidRPr="00C229CA">
        <w:rPr>
          <w:rFonts w:ascii="Arial" w:hAnsi="Arial" w:cs="Arial"/>
          <w:bCs/>
          <w:sz w:val="20"/>
          <w:szCs w:val="20"/>
        </w:rPr>
        <w:t xml:space="preserve">, en cualquiera de los siguientes horarios que a continuación detallamos, </w:t>
      </w:r>
      <w:r w:rsidRPr="00C229CA">
        <w:rPr>
          <w:rFonts w:ascii="Arial" w:hAnsi="Arial" w:cs="Arial"/>
          <w:b/>
          <w:bCs/>
          <w:sz w:val="20"/>
          <w:szCs w:val="20"/>
        </w:rPr>
        <w:t>de lunes a sábado con una hora de descanso:</w:t>
      </w:r>
    </w:p>
    <w:p w14:paraId="0D5E8C40" w14:textId="77777777" w:rsidR="00B8496F" w:rsidRPr="00C229CA" w:rsidRDefault="00B8496F" w:rsidP="00B8496F">
      <w:pPr>
        <w:tabs>
          <w:tab w:val="left" w:pos="720"/>
        </w:tabs>
        <w:spacing w:after="0" w:line="240" w:lineRule="auto"/>
        <w:jc w:val="both"/>
        <w:rPr>
          <w:rFonts w:ascii="Arial" w:hAnsi="Arial" w:cs="Arial"/>
          <w:bCs/>
          <w:sz w:val="20"/>
          <w:szCs w:val="20"/>
        </w:rPr>
      </w:pPr>
      <w:r w:rsidRPr="00C229CA">
        <w:rPr>
          <w:rFonts w:ascii="Arial" w:hAnsi="Arial" w:cs="Arial"/>
          <w:noProof/>
          <w:sz w:val="20"/>
          <w:szCs w:val="20"/>
          <w:lang w:eastAsia="es-PA"/>
        </w:rPr>
        <w:drawing>
          <wp:anchor distT="0" distB="0" distL="0" distR="0" simplePos="0" relativeHeight="251659264" behindDoc="0" locked="0" layoutInCell="1" allowOverlap="1" wp14:anchorId="0A188E45" wp14:editId="6B169FDE">
            <wp:simplePos x="0" y="0"/>
            <wp:positionH relativeFrom="column">
              <wp:posOffset>1481455</wp:posOffset>
            </wp:positionH>
            <wp:positionV relativeFrom="paragraph">
              <wp:posOffset>20320</wp:posOffset>
            </wp:positionV>
            <wp:extent cx="3319780" cy="2595880"/>
            <wp:effectExtent l="0" t="0" r="0" b="0"/>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780" cy="2595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37394E"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049E5F2C"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4AB5DBF2"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3DC3BF43"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198D39D8"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59F0D867"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07AAC575"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3D65CB68"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05392D93"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7D961D3E"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02ECC040"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4F97F9F1"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145C7037" w14:textId="77777777" w:rsidR="00B8496F" w:rsidRPr="00C229CA" w:rsidRDefault="00B8496F" w:rsidP="00B8496F">
      <w:pPr>
        <w:tabs>
          <w:tab w:val="left" w:pos="720"/>
        </w:tabs>
        <w:spacing w:after="0" w:line="240" w:lineRule="auto"/>
        <w:ind w:left="708" w:firstLine="1416"/>
        <w:jc w:val="both"/>
        <w:rPr>
          <w:rFonts w:ascii="Arial" w:hAnsi="Arial" w:cs="Arial"/>
          <w:sz w:val="20"/>
          <w:szCs w:val="20"/>
          <w:lang w:eastAsia="es-PA"/>
        </w:rPr>
      </w:pPr>
    </w:p>
    <w:p w14:paraId="3949BA68" w14:textId="77777777" w:rsidR="00B8496F" w:rsidRPr="00C229CA" w:rsidRDefault="00B8496F" w:rsidP="00B8496F">
      <w:pPr>
        <w:tabs>
          <w:tab w:val="left" w:pos="720"/>
        </w:tabs>
        <w:spacing w:after="0" w:line="240" w:lineRule="auto"/>
        <w:jc w:val="both"/>
        <w:rPr>
          <w:rFonts w:ascii="Arial" w:hAnsi="Arial" w:cs="Arial"/>
          <w:sz w:val="20"/>
          <w:szCs w:val="20"/>
        </w:rPr>
      </w:pPr>
    </w:p>
    <w:p w14:paraId="5C810C1C" w14:textId="77777777" w:rsidR="00B8496F" w:rsidRPr="00C229CA" w:rsidRDefault="00B8496F" w:rsidP="00B8496F">
      <w:pPr>
        <w:tabs>
          <w:tab w:val="left" w:pos="720"/>
        </w:tabs>
        <w:spacing w:after="0" w:line="240" w:lineRule="auto"/>
        <w:jc w:val="both"/>
        <w:rPr>
          <w:rFonts w:ascii="Arial" w:hAnsi="Arial" w:cs="Arial"/>
          <w:sz w:val="20"/>
          <w:szCs w:val="20"/>
        </w:rPr>
      </w:pPr>
    </w:p>
    <w:p w14:paraId="5DBA7054" w14:textId="77777777" w:rsidR="00B8496F" w:rsidRPr="00C229CA" w:rsidRDefault="00B8496F" w:rsidP="00B8496F">
      <w:pPr>
        <w:tabs>
          <w:tab w:val="left" w:pos="720"/>
        </w:tabs>
        <w:spacing w:after="0" w:line="240" w:lineRule="auto"/>
        <w:jc w:val="both"/>
        <w:rPr>
          <w:rFonts w:ascii="Arial" w:hAnsi="Arial" w:cs="Arial"/>
          <w:sz w:val="20"/>
          <w:szCs w:val="20"/>
        </w:rPr>
      </w:pPr>
    </w:p>
    <w:p w14:paraId="54741E68" w14:textId="77777777" w:rsidR="00B8496F" w:rsidRPr="00C229CA" w:rsidRDefault="00B8496F" w:rsidP="00B8496F">
      <w:pPr>
        <w:pStyle w:val="Textoindependiente31"/>
        <w:spacing w:line="240" w:lineRule="auto"/>
        <w:jc w:val="both"/>
        <w:rPr>
          <w:rFonts w:ascii="Arial" w:hAnsi="Arial" w:cs="Arial"/>
          <w:sz w:val="20"/>
        </w:rPr>
      </w:pPr>
    </w:p>
    <w:p w14:paraId="05BF5819" w14:textId="77777777" w:rsidR="00B8496F" w:rsidRPr="00C229CA" w:rsidRDefault="00B8496F" w:rsidP="00B8496F">
      <w:pPr>
        <w:pStyle w:val="Textoindependiente31"/>
        <w:spacing w:line="240" w:lineRule="auto"/>
        <w:jc w:val="both"/>
        <w:rPr>
          <w:rFonts w:ascii="Arial" w:hAnsi="Arial" w:cs="Arial"/>
          <w:sz w:val="20"/>
        </w:rPr>
      </w:pPr>
      <w:r w:rsidRPr="00C229CA">
        <w:rPr>
          <w:rFonts w:ascii="Arial" w:hAnsi="Arial" w:cs="Arial"/>
          <w:sz w:val="20"/>
        </w:rPr>
        <w:t xml:space="preserve">El intervalo entre las medias </w:t>
      </w:r>
      <w:proofErr w:type="gramStart"/>
      <w:r w:rsidRPr="00C229CA">
        <w:rPr>
          <w:rFonts w:ascii="Arial" w:hAnsi="Arial" w:cs="Arial"/>
          <w:sz w:val="20"/>
        </w:rPr>
        <w:t>jornadas,</w:t>
      </w:r>
      <w:proofErr w:type="gramEnd"/>
      <w:r w:rsidRPr="00C229CA">
        <w:rPr>
          <w:rFonts w:ascii="Arial" w:hAnsi="Arial" w:cs="Arial"/>
          <w:sz w:val="20"/>
        </w:rPr>
        <w:t xml:space="preserve"> servirá a EL TRABAJADOR para descansar y tomar sus alimentos sin que en ningún momento tenga que permanecer en el lugar de trabajo ni estar a disposición de EL EMPLEADOR.  LAS PARTES acuerdan </w:t>
      </w:r>
      <w:r w:rsidR="00BB1E5E" w:rsidRPr="00C229CA">
        <w:rPr>
          <w:rFonts w:ascii="Arial" w:hAnsi="Arial" w:cs="Arial"/>
          <w:sz w:val="20"/>
        </w:rPr>
        <w:t>que,</w:t>
      </w:r>
      <w:r w:rsidRPr="00C229CA">
        <w:rPr>
          <w:rFonts w:ascii="Arial" w:hAnsi="Arial" w:cs="Arial"/>
          <w:sz w:val="20"/>
        </w:rPr>
        <w:t xml:space="preserve"> </w:t>
      </w:r>
      <w:proofErr w:type="gramStart"/>
      <w:r w:rsidRPr="00C229CA">
        <w:rPr>
          <w:rFonts w:ascii="Arial" w:hAnsi="Arial" w:cs="Arial"/>
          <w:sz w:val="20"/>
        </w:rPr>
        <w:t>de acuerdo a</w:t>
      </w:r>
      <w:proofErr w:type="gramEnd"/>
      <w:r w:rsidRPr="00C229CA">
        <w:rPr>
          <w:rFonts w:ascii="Arial" w:hAnsi="Arial" w:cs="Arial"/>
          <w:sz w:val="20"/>
        </w:rPr>
        <w:t xml:space="preserve"> las necesidades de la empresa, EL EMPLEADOR podrá variar el horario de la jornada de trabajo, siempre y cuando se encuentre dentro de los límites legales establecidos por el artículo 31 del Código de Trabajo.</w:t>
      </w:r>
    </w:p>
    <w:p w14:paraId="18A3622B" w14:textId="77777777" w:rsidR="00B8496F" w:rsidRPr="00C229CA" w:rsidRDefault="00B8496F" w:rsidP="00B8496F">
      <w:pPr>
        <w:pStyle w:val="Textoindependiente31"/>
        <w:spacing w:line="240" w:lineRule="auto"/>
        <w:jc w:val="both"/>
        <w:rPr>
          <w:rFonts w:ascii="Arial" w:hAnsi="Arial" w:cs="Arial"/>
          <w:sz w:val="20"/>
        </w:rPr>
      </w:pPr>
      <w:r w:rsidRPr="00C229CA">
        <w:rPr>
          <w:rFonts w:ascii="Arial" w:hAnsi="Arial" w:cs="Arial"/>
          <w:sz w:val="20"/>
        </w:rPr>
        <w:br/>
        <w:t>Por la naturaleza de su cargo, antes eventualidades e imprevistos, en donde EL TRABAJADOR deberá estar disponible, se le reconocerá horas extras, siempre y cuando las mismas sean aprobadas pr</w:t>
      </w:r>
      <w:r w:rsidR="005F3AA9">
        <w:rPr>
          <w:rFonts w:ascii="Arial" w:hAnsi="Arial" w:cs="Arial"/>
          <w:sz w:val="20"/>
        </w:rPr>
        <w:t>eviamente por su jefe inmediato y podrá utilizarlos como tiempo compensatorio para los permisos necesarios.</w:t>
      </w:r>
    </w:p>
    <w:p w14:paraId="4EF9D01B" w14:textId="77777777" w:rsidR="00B8496F" w:rsidRPr="00C229CA" w:rsidRDefault="00B8496F" w:rsidP="00B8496F">
      <w:pPr>
        <w:pStyle w:val="Textoindependiente31"/>
        <w:spacing w:line="240" w:lineRule="auto"/>
        <w:jc w:val="both"/>
        <w:rPr>
          <w:rFonts w:ascii="Arial" w:hAnsi="Arial" w:cs="Arial"/>
          <w:sz w:val="20"/>
        </w:rPr>
      </w:pPr>
    </w:p>
    <w:p w14:paraId="60B17665"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lastRenderedPageBreak/>
        <w:t>SEXTO:</w:t>
      </w:r>
      <w:r w:rsidRPr="00C229CA">
        <w:rPr>
          <w:rFonts w:ascii="Arial" w:hAnsi="Arial" w:cs="Arial"/>
          <w:bCs/>
          <w:sz w:val="20"/>
          <w:szCs w:val="20"/>
        </w:rPr>
        <w:t xml:space="preserve"> Por razón de la actividad a las cuales se dedica EL EMPLEADOR, el día de descanso semanal obligatorio puede coincidir en el día domingo, por lo tanto en su lugar, el día de descanso semanal será rotativo.  </w:t>
      </w:r>
    </w:p>
    <w:p w14:paraId="1317F1B0" w14:textId="77777777" w:rsidR="00B8496F" w:rsidRPr="00C229CA" w:rsidRDefault="00B8496F" w:rsidP="00B8496F">
      <w:pPr>
        <w:tabs>
          <w:tab w:val="left" w:pos="720"/>
        </w:tabs>
        <w:spacing w:after="0" w:line="240" w:lineRule="auto"/>
        <w:jc w:val="both"/>
        <w:rPr>
          <w:rFonts w:ascii="Arial" w:hAnsi="Arial" w:cs="Arial"/>
          <w:sz w:val="20"/>
          <w:szCs w:val="20"/>
        </w:rPr>
      </w:pPr>
      <w:r w:rsidRPr="00C229CA">
        <w:rPr>
          <w:rFonts w:ascii="Arial" w:hAnsi="Arial" w:cs="Arial"/>
          <w:b/>
          <w:sz w:val="20"/>
          <w:szCs w:val="20"/>
        </w:rPr>
        <w:t>SÉPTIMO:</w:t>
      </w:r>
      <w:r w:rsidRPr="00C229CA">
        <w:rPr>
          <w:rFonts w:ascii="Arial" w:hAnsi="Arial" w:cs="Arial"/>
          <w:bCs/>
          <w:sz w:val="20"/>
          <w:szCs w:val="20"/>
        </w:rPr>
        <w:t xml:space="preserve"> </w:t>
      </w:r>
      <w:r w:rsidRPr="00C229CA">
        <w:rPr>
          <w:rFonts w:ascii="Arial" w:hAnsi="Arial" w:cs="Arial"/>
          <w:sz w:val="20"/>
          <w:szCs w:val="20"/>
        </w:rPr>
        <w:t>EL TRABAJADOR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El Trabajador y EL EMPLEADOR convienen en tratar primeramente de resolver cualquier conflicto, queja o petición surgida de la relación de trabajo dentro de La Empresa, antes y sin renunciar al derecho de poder recurrir a los tribunales o al Ministerio de Trabajo.</w:t>
      </w:r>
    </w:p>
    <w:p w14:paraId="189F9D1E"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 xml:space="preserve">OCTAVO: </w:t>
      </w:r>
      <w:r>
        <w:rPr>
          <w:rFonts w:ascii="Arial" w:hAnsi="Arial" w:cs="Arial"/>
          <w:bCs/>
          <w:sz w:val="20"/>
          <w:szCs w:val="20"/>
        </w:rPr>
        <w:t>Queda terminantemente prohibido</w:t>
      </w:r>
      <w:r w:rsidRPr="00C229CA">
        <w:rPr>
          <w:rFonts w:ascii="Arial" w:hAnsi="Arial" w:cs="Arial"/>
          <w:bCs/>
          <w:sz w:val="20"/>
          <w:szCs w:val="20"/>
        </w:rPr>
        <w:t xml:space="preserve"> ejecutar actos que pongan en peligro la seguridad propia, las de sus compañeros de trabajo, o la de terceras personas, así como la de los establecimientos, talleres o lugares donde trabaje, faltar al trabajo sin justa causa o sin permiso del EMPLEADOR, además de las prohibidas en el artículo 127 del Código de Trabajo.</w:t>
      </w:r>
    </w:p>
    <w:p w14:paraId="3E5B59DF"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NOVENO:</w:t>
      </w:r>
      <w:r w:rsidRPr="00C229CA">
        <w:rPr>
          <w:rFonts w:ascii="Arial" w:hAnsi="Arial" w:cs="Arial"/>
          <w:bCs/>
          <w:sz w:val="20"/>
          <w:szCs w:val="20"/>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51938EE9"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DÉCIMO:</w:t>
      </w:r>
      <w:r w:rsidRPr="00C229CA">
        <w:rPr>
          <w:rFonts w:ascii="Arial" w:hAnsi="Arial" w:cs="Arial"/>
          <w:bCs/>
          <w:sz w:val="20"/>
          <w:szCs w:val="20"/>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24DE64C0"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DÉCIMO PRIMERO:</w:t>
      </w:r>
      <w:r w:rsidRPr="00C229CA">
        <w:rPr>
          <w:rFonts w:ascii="Arial" w:hAnsi="Arial" w:cs="Arial"/>
          <w:bCs/>
          <w:sz w:val="20"/>
          <w:szCs w:val="20"/>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w:t>
      </w:r>
    </w:p>
    <w:p w14:paraId="02CBE701" w14:textId="4D0C1B58"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DÉCIMO SEGUNDO:</w:t>
      </w:r>
      <w:r w:rsidRPr="00C229CA">
        <w:rPr>
          <w:rFonts w:ascii="Arial" w:hAnsi="Arial" w:cs="Arial"/>
          <w:bCs/>
          <w:sz w:val="20"/>
          <w:szCs w:val="20"/>
        </w:rPr>
        <w:t xml:space="preserve"> EL TRABAJADOR conviene en que recibirá en concepto de salario por razón del servicio personal que presta a LA EMPRESA la suma de </w:t>
      </w:r>
      <w:r w:rsidR="00430748">
        <w:rPr>
          <w:rFonts w:ascii="Arial" w:hAnsi="Arial" w:cs="Arial"/>
          <w:bCs/>
          <w:sz w:val="20"/>
          <w:szCs w:val="20"/>
        </w:rPr>
        <w:t>${sueldopro}(${montoLetras}) mensuales</w:t>
      </w:r>
      <w:r w:rsidRPr="00C229CA">
        <w:rPr>
          <w:rFonts w:ascii="Arial" w:hAnsi="Arial" w:cs="Arial"/>
          <w:b/>
          <w:bCs/>
          <w:sz w:val="20"/>
          <w:szCs w:val="20"/>
          <w:u w:val="single"/>
        </w:rPr>
        <w:t>.</w:t>
      </w:r>
      <w:r w:rsidRPr="00C229CA">
        <w:rPr>
          <w:rFonts w:ascii="Arial" w:hAnsi="Arial" w:cs="Arial"/>
          <w:bCs/>
          <w:sz w:val="20"/>
          <w:szCs w:val="20"/>
        </w:rPr>
        <w:t xml:space="preserve"> Queda entendido y convenido que el salario indicado se pagará en cheque, efectivo en las oficinas de LA EMPRESA o TRANSFERENCIA BANCARIA, los 15 y 30 de cada mes, previa deducción de las retenciones y descuentos que procedan y sean autorizados por la Ley y de conformidad a lo establecido por el artículo 161 del Código de Trabajo.</w:t>
      </w:r>
    </w:p>
    <w:p w14:paraId="6369CF41" w14:textId="77777777" w:rsidR="00B8496F" w:rsidRPr="00C229CA" w:rsidRDefault="00B8496F" w:rsidP="00B8496F">
      <w:pPr>
        <w:pStyle w:val="Textoindependiente31"/>
        <w:spacing w:line="240" w:lineRule="auto"/>
        <w:jc w:val="both"/>
        <w:rPr>
          <w:rFonts w:ascii="Arial" w:hAnsi="Arial" w:cs="Arial"/>
          <w:sz w:val="20"/>
        </w:rPr>
      </w:pPr>
      <w:r w:rsidRPr="00C229CA">
        <w:rPr>
          <w:rFonts w:ascii="Arial" w:hAnsi="Arial" w:cs="Arial"/>
          <w:b/>
          <w:sz w:val="20"/>
        </w:rPr>
        <w:t>DECIMO TERCERO:</w:t>
      </w:r>
      <w:r w:rsidRPr="00C229CA">
        <w:rPr>
          <w:rFonts w:ascii="Arial" w:hAnsi="Arial" w:cs="Arial"/>
          <w:bCs w:val="0"/>
          <w:sz w:val="20"/>
        </w:rPr>
        <w:t xml:space="preserve"> </w:t>
      </w:r>
      <w:r w:rsidRPr="00C229CA">
        <w:rPr>
          <w:rFonts w:ascii="Arial" w:hAnsi="Arial" w:cs="Arial"/>
          <w:sz w:val="20"/>
        </w:rPr>
        <w:t xml:space="preserve">Las funciones asignadas a EL TRABAJADOR se efectuarán en el establecimiento comercial del empleador ubicado en Vía Simón Bolívar, El </w:t>
      </w:r>
      <w:proofErr w:type="spellStart"/>
      <w:r w:rsidRPr="00C229CA">
        <w:rPr>
          <w:rFonts w:ascii="Arial" w:hAnsi="Arial" w:cs="Arial"/>
          <w:sz w:val="20"/>
        </w:rPr>
        <w:t>Paical</w:t>
      </w:r>
      <w:proofErr w:type="spellEnd"/>
      <w:r w:rsidRPr="00C229CA">
        <w:rPr>
          <w:rFonts w:ascii="Arial" w:hAnsi="Arial" w:cs="Arial"/>
          <w:sz w:val="20"/>
        </w:rPr>
        <w:t xml:space="preserve">, Edificio </w:t>
      </w:r>
      <w:proofErr w:type="spellStart"/>
      <w:r w:rsidRPr="00C229CA">
        <w:rPr>
          <w:rFonts w:ascii="Arial" w:hAnsi="Arial" w:cs="Arial"/>
          <w:sz w:val="20"/>
        </w:rPr>
        <w:t>Hergam</w:t>
      </w:r>
      <w:proofErr w:type="spellEnd"/>
      <w:r w:rsidRPr="00C229CA">
        <w:rPr>
          <w:rFonts w:ascii="Arial" w:hAnsi="Arial" w:cs="Arial"/>
          <w:sz w:val="20"/>
        </w:rPr>
        <w:t>, sin embargo, EL TRABAJADOR podrá ser trasladado a otro lugar de trabajo en cualquier lugar de la República de Panamá, bajo la dependencia económica y subordinación jurídica de EL EMPLEADOR, sin que ello constituya alteración en las decisiones de trabajo ni salarial,  siempre que sean compatibles con su posición, jerarquía, fuerzas, aptitudes, preparación y destreza, conforme a los parámetros establecidos por el artículo 197-A del Código de Trabajo.</w:t>
      </w:r>
    </w:p>
    <w:p w14:paraId="6D40CBCD" w14:textId="77777777" w:rsidR="00B8496F" w:rsidRPr="00C229CA" w:rsidRDefault="00B8496F" w:rsidP="00B8496F">
      <w:pPr>
        <w:pStyle w:val="Textoindependiente31"/>
        <w:spacing w:line="240" w:lineRule="auto"/>
        <w:jc w:val="both"/>
        <w:rPr>
          <w:rFonts w:ascii="Arial" w:hAnsi="Arial" w:cs="Arial"/>
          <w:sz w:val="20"/>
        </w:rPr>
      </w:pPr>
      <w:r w:rsidRPr="00C229CA">
        <w:rPr>
          <w:rFonts w:ascii="Arial" w:hAnsi="Arial" w:cs="Arial"/>
          <w:b/>
          <w:sz w:val="20"/>
        </w:rPr>
        <w:t>DECIMO CUARTO:</w:t>
      </w:r>
      <w:r>
        <w:rPr>
          <w:rFonts w:ascii="Arial" w:hAnsi="Arial" w:cs="Arial"/>
          <w:bCs w:val="0"/>
          <w:sz w:val="20"/>
        </w:rPr>
        <w:t xml:space="preserve"> </w:t>
      </w:r>
      <w:r w:rsidRPr="00C229CA">
        <w:rPr>
          <w:rFonts w:ascii="Arial" w:hAnsi="Arial" w:cs="Arial"/>
          <w:sz w:val="20"/>
        </w:rPr>
        <w:t>EL TRABAJADOR se obliga a firmar en cada pago que se le haga un recibo o planilla en la cual se le detallaran las horas ordinarias y extraordinarias, los respectivos cargos por trabajo en domingo o días de fiesta nacional y todas aquellas circunstancias relacionadas con el desempeño de su trabajo.  El Trabajador tendrá todo el derecho de hacer cualquier reclamo antes de firmar dicho documento, pero una vez firmado se considera lo mismo que como un documento veraz y definitivo.</w:t>
      </w:r>
    </w:p>
    <w:p w14:paraId="69D76A7C"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DECIMO QUINTO:</w:t>
      </w:r>
      <w:r w:rsidRPr="00C229CA">
        <w:rPr>
          <w:rFonts w:ascii="Arial" w:hAnsi="Arial" w:cs="Arial"/>
          <w:bCs/>
          <w:sz w:val="20"/>
          <w:szCs w:val="20"/>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EL EMPLEADOR de repetirlas de conformidad a lo que establece la Ley 1 de 1986.   Las fluctuaciones periódicas del ingreso de EL (LA) TRABAJADOR(A) debido al incremento o disminución en la producción, venta o rendimientos, no se entenderá como aumento o reducción del salario.</w:t>
      </w:r>
    </w:p>
    <w:p w14:paraId="081D105C"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b/>
          <w:sz w:val="20"/>
          <w:szCs w:val="20"/>
        </w:rPr>
        <w:t>DÉCIMO SEXTO:</w:t>
      </w:r>
      <w:r w:rsidRPr="00C229CA">
        <w:rPr>
          <w:rFonts w:ascii="Arial" w:hAnsi="Arial" w:cs="Arial"/>
          <w:bCs/>
          <w:sz w:val="20"/>
          <w:szCs w:val="20"/>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 EL(LA) TRABAJADOR(A).</w:t>
      </w:r>
    </w:p>
    <w:p w14:paraId="5E094FD1" w14:textId="77777777" w:rsidR="00B8496F" w:rsidRPr="00C229CA" w:rsidRDefault="00B8496F" w:rsidP="00B8496F">
      <w:pPr>
        <w:pStyle w:val="Textoindependiente31"/>
        <w:spacing w:line="240" w:lineRule="auto"/>
        <w:jc w:val="both"/>
        <w:rPr>
          <w:rFonts w:ascii="Arial" w:hAnsi="Arial" w:cs="Arial"/>
          <w:sz w:val="20"/>
        </w:rPr>
      </w:pPr>
      <w:r w:rsidRPr="00C229CA">
        <w:rPr>
          <w:rFonts w:ascii="Arial" w:hAnsi="Arial" w:cs="Arial"/>
          <w:b/>
          <w:sz w:val="20"/>
        </w:rPr>
        <w:t>DÉCIMO SEPTIMO:</w:t>
      </w:r>
      <w:r w:rsidRPr="00C229CA">
        <w:rPr>
          <w:rFonts w:ascii="Arial" w:hAnsi="Arial" w:cs="Arial"/>
          <w:bCs w:val="0"/>
          <w:sz w:val="20"/>
        </w:rPr>
        <w:t xml:space="preserve"> </w:t>
      </w:r>
      <w:r w:rsidRPr="00C229CA">
        <w:rPr>
          <w:rFonts w:ascii="Arial" w:hAnsi="Arial" w:cs="Arial"/>
          <w:sz w:val="20"/>
        </w:rPr>
        <w:t xml:space="preserve">CONFIDENCIALIDAD. De igual forma, EL TRABAJADOR se obliga a mantener en secreto indefinidamente, aún cuando haya culminado la relación de trabajo </w:t>
      </w:r>
      <w:r w:rsidR="00BB1E5E" w:rsidRPr="00C229CA">
        <w:rPr>
          <w:rFonts w:ascii="Arial" w:hAnsi="Arial" w:cs="Arial"/>
          <w:sz w:val="20"/>
        </w:rPr>
        <w:t>con la</w:t>
      </w:r>
      <w:r w:rsidRPr="00C229CA">
        <w:rPr>
          <w:rFonts w:ascii="Arial" w:hAnsi="Arial" w:cs="Arial"/>
          <w:sz w:val="20"/>
        </w:rPr>
        <w:t xml:space="preserve"> empresa, toda información confidencial que por cualquier medio o motivo obtenga o le sea provista en el desempeño de sus obligaciones, la cual para todos los efectos legales se consideran secretos técnicos, comerciales o industriales. Asimismo, EL TRABAJADOR se obliga a no duplicar sin autorización y a mantener en un lugar seguro y fuera de alcance de terceras personas, la información confidencial que le provea EL EMPLEADOR o su representante y las que por cualquier medio obtenga con motivo </w:t>
      </w:r>
      <w:r w:rsidRPr="00C229CA">
        <w:rPr>
          <w:rFonts w:ascii="Arial" w:hAnsi="Arial" w:cs="Arial"/>
          <w:sz w:val="20"/>
        </w:rPr>
        <w:lastRenderedPageBreak/>
        <w:t>de la ejecución de sus labores. El incumplimiento de esta norma conlleva a consecuencias penales y laborales.</w:t>
      </w:r>
    </w:p>
    <w:p w14:paraId="2648002F" w14:textId="77777777" w:rsidR="00B8496F" w:rsidRPr="00C229CA" w:rsidRDefault="00B8496F" w:rsidP="00B8496F">
      <w:pPr>
        <w:tabs>
          <w:tab w:val="left" w:pos="720"/>
        </w:tabs>
        <w:spacing w:after="0" w:line="240" w:lineRule="auto"/>
        <w:jc w:val="both"/>
        <w:rPr>
          <w:rFonts w:ascii="Arial" w:hAnsi="Arial" w:cs="Arial"/>
          <w:sz w:val="20"/>
          <w:szCs w:val="20"/>
        </w:rPr>
      </w:pPr>
      <w:r w:rsidRPr="00C229CA">
        <w:rPr>
          <w:rFonts w:ascii="Arial" w:hAnsi="Arial" w:cs="Arial"/>
          <w:b/>
          <w:sz w:val="20"/>
          <w:szCs w:val="20"/>
        </w:rPr>
        <w:t xml:space="preserve">DÉCIMO OCTAVO: </w:t>
      </w:r>
      <w:r w:rsidRPr="00C229CA">
        <w:rPr>
          <w:rFonts w:ascii="Arial" w:hAnsi="Arial" w:cs="Arial"/>
          <w:sz w:val="20"/>
          <w:szCs w:val="20"/>
        </w:rPr>
        <w:t>EL EMPLEADOR establece que podrá asumir la inversión que conlleve la capacitación de EL TRABAJADOR entendiéndose por esta, seminarios, ya sean didácticos, técnicos y cualquier otro relacionado con la posición que desempeña EL (</w:t>
      </w:r>
      <w:r w:rsidR="00BB1E5E" w:rsidRPr="00C229CA">
        <w:rPr>
          <w:rFonts w:ascii="Arial" w:hAnsi="Arial" w:cs="Arial"/>
          <w:sz w:val="20"/>
          <w:szCs w:val="20"/>
        </w:rPr>
        <w:t>LA) TRABAJADOR</w:t>
      </w:r>
      <w:r w:rsidRPr="00C229CA">
        <w:rPr>
          <w:rFonts w:ascii="Arial" w:hAnsi="Arial" w:cs="Arial"/>
          <w:sz w:val="20"/>
          <w:szCs w:val="20"/>
        </w:rPr>
        <w:t xml:space="preserve"> (A).</w:t>
      </w:r>
    </w:p>
    <w:p w14:paraId="333BDD32" w14:textId="77777777" w:rsidR="00B8496F" w:rsidRPr="00C229CA" w:rsidRDefault="00B8496F" w:rsidP="00B8496F">
      <w:pPr>
        <w:tabs>
          <w:tab w:val="left" w:pos="720"/>
        </w:tabs>
        <w:spacing w:after="0" w:line="240" w:lineRule="auto"/>
        <w:jc w:val="both"/>
        <w:rPr>
          <w:rFonts w:ascii="Arial" w:hAnsi="Arial" w:cs="Arial"/>
          <w:b/>
          <w:sz w:val="20"/>
          <w:szCs w:val="20"/>
        </w:rPr>
      </w:pPr>
      <w:r w:rsidRPr="00C229CA">
        <w:rPr>
          <w:rFonts w:ascii="Arial" w:hAnsi="Arial" w:cs="Arial"/>
          <w:sz w:val="20"/>
          <w:szCs w:val="20"/>
        </w:rPr>
        <w:t xml:space="preserve">EL (LA) TRABAJADOR (A), se compromete a seguir laborando en </w:t>
      </w:r>
      <w:r w:rsidR="005F3AA9">
        <w:rPr>
          <w:rFonts w:ascii="Arial" w:hAnsi="Arial" w:cs="Arial"/>
          <w:sz w:val="20"/>
          <w:szCs w:val="20"/>
        </w:rPr>
        <w:t>Administradora PJV</w:t>
      </w:r>
      <w:r w:rsidRPr="00C229CA">
        <w:rPr>
          <w:rFonts w:ascii="Arial" w:hAnsi="Arial" w:cs="Arial"/>
          <w:sz w:val="20"/>
          <w:szCs w:val="20"/>
        </w:rPr>
        <w:t>.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1AA1A401" w14:textId="77777777" w:rsidR="00B8496F" w:rsidRPr="00C229CA" w:rsidRDefault="00B8496F" w:rsidP="00B8496F">
      <w:pPr>
        <w:tabs>
          <w:tab w:val="left" w:pos="720"/>
        </w:tabs>
        <w:spacing w:after="0" w:line="240" w:lineRule="auto"/>
        <w:jc w:val="both"/>
        <w:rPr>
          <w:rFonts w:ascii="Arial" w:hAnsi="Arial" w:cs="Arial"/>
          <w:bCs/>
          <w:sz w:val="20"/>
          <w:szCs w:val="20"/>
        </w:rPr>
      </w:pPr>
      <w:r w:rsidRPr="00C229CA">
        <w:rPr>
          <w:rFonts w:ascii="Arial" w:hAnsi="Arial" w:cs="Arial"/>
          <w:b/>
          <w:sz w:val="20"/>
          <w:szCs w:val="20"/>
        </w:rPr>
        <w:t>DÉCIMO NOVENO:</w:t>
      </w:r>
      <w:r w:rsidRPr="00C229CA">
        <w:rPr>
          <w:rFonts w:ascii="Arial" w:hAnsi="Arial" w:cs="Arial"/>
          <w:bCs/>
          <w:sz w:val="20"/>
          <w:szCs w:val="20"/>
        </w:rPr>
        <w:t xml:space="preserve"> Declara EL (LA) TRABAJADOR(A) que viven y dependen de Él (ELLA) las siguientes personas:</w:t>
      </w:r>
    </w:p>
    <w:p w14:paraId="461D6FDD" w14:textId="77777777" w:rsidR="00B8496F" w:rsidRDefault="00B8496F" w:rsidP="00CD5F8B">
      <w:pPr>
        <w:jc w:val="both"/>
        <w:rPr>
          <w:rFonts w:ascii="Arial" w:hAnsi="Arial" w:cs="Arial"/>
          <w:b/>
          <w:bCs/>
        </w:rPr>
      </w:pPr>
    </w:p>
    <w:p w14:paraId="64DDB0BA" w14:textId="2FE0674D" w:rsidR="00B8496F" w:rsidRDefault="00CD5F8B" w:rsidP="00CD5F8B">
      <w:pPr>
        <w:tabs>
          <w:tab w:val="left" w:pos="720"/>
        </w:tabs>
        <w:spacing w:line="360" w:lineRule="auto"/>
      </w:pPr>
      <w:r w:rsidRPr="00545B22">
        <w:t>${</w:t>
      </w:r>
      <w:r>
        <w:t>familiares</w:t>
      </w:r>
      <w:r w:rsidRPr="00545B22">
        <w:t>}</w:t>
      </w:r>
    </w:p>
    <w:p w14:paraId="4EE7AF6B" w14:textId="77777777" w:rsidR="00CD5F8B" w:rsidRPr="00CD5F8B" w:rsidRDefault="00CD5F8B" w:rsidP="00CD5F8B">
      <w:pPr>
        <w:tabs>
          <w:tab w:val="left" w:pos="720"/>
        </w:tabs>
        <w:spacing w:line="360" w:lineRule="auto"/>
      </w:pPr>
    </w:p>
    <w:p w14:paraId="27D1CE47" w14:textId="77777777" w:rsidR="00B8496F" w:rsidRPr="00C229CA" w:rsidRDefault="00B8496F" w:rsidP="00B8496F">
      <w:pPr>
        <w:pStyle w:val="Textoindependiente31"/>
        <w:spacing w:line="240" w:lineRule="auto"/>
        <w:jc w:val="both"/>
        <w:rPr>
          <w:rFonts w:ascii="Arial" w:hAnsi="Arial" w:cs="Arial"/>
          <w:sz w:val="20"/>
        </w:rPr>
      </w:pPr>
      <w:r w:rsidRPr="00C229CA">
        <w:rPr>
          <w:rFonts w:ascii="Arial" w:hAnsi="Arial" w:cs="Arial"/>
          <w:sz w:val="20"/>
        </w:rPr>
        <w:t xml:space="preserve">En caso de muerte de EL (LA) TRABAJADOR(A), la suma que deba recibir en concepto de prestaciones </w:t>
      </w:r>
      <w:proofErr w:type="gramStart"/>
      <w:r w:rsidRPr="00C229CA">
        <w:rPr>
          <w:rFonts w:ascii="Arial" w:hAnsi="Arial" w:cs="Arial"/>
          <w:sz w:val="20"/>
        </w:rPr>
        <w:t>laborales,</w:t>
      </w:r>
      <w:proofErr w:type="gramEnd"/>
      <w:r w:rsidRPr="00C229CA">
        <w:rPr>
          <w:rFonts w:ascii="Arial" w:hAnsi="Arial" w:cs="Arial"/>
          <w:sz w:val="20"/>
        </w:rPr>
        <w:t xml:space="preserve"> será entregada por EL EMPLEADOR al Juzgado Seccional de Trabajo competente, de conformidad a lo establecido por el artículo 155 del Código de Trabajo.</w:t>
      </w:r>
    </w:p>
    <w:p w14:paraId="36E33330" w14:textId="77777777" w:rsidR="00B8496F" w:rsidRDefault="00B8496F" w:rsidP="00B8496F">
      <w:pPr>
        <w:tabs>
          <w:tab w:val="left" w:pos="720"/>
        </w:tabs>
        <w:spacing w:after="0" w:line="240" w:lineRule="auto"/>
        <w:jc w:val="both"/>
        <w:rPr>
          <w:rFonts w:ascii="Arial" w:hAnsi="Arial" w:cs="Arial"/>
          <w:bCs/>
          <w:sz w:val="20"/>
          <w:szCs w:val="20"/>
        </w:rPr>
      </w:pPr>
    </w:p>
    <w:p w14:paraId="452F9786" w14:textId="6817FECE" w:rsidR="00B8496F" w:rsidRDefault="00B8496F" w:rsidP="00B8496F">
      <w:pPr>
        <w:tabs>
          <w:tab w:val="left" w:pos="720"/>
        </w:tabs>
        <w:spacing w:after="0" w:line="240" w:lineRule="auto"/>
        <w:jc w:val="both"/>
        <w:rPr>
          <w:rFonts w:ascii="Arial" w:hAnsi="Arial" w:cs="Arial"/>
          <w:bCs/>
          <w:sz w:val="20"/>
          <w:szCs w:val="20"/>
        </w:rPr>
      </w:pPr>
      <w:r w:rsidRPr="00C229CA">
        <w:rPr>
          <w:rFonts w:ascii="Arial" w:hAnsi="Arial" w:cs="Arial"/>
          <w:bCs/>
          <w:sz w:val="20"/>
          <w:szCs w:val="20"/>
        </w:rPr>
        <w:t xml:space="preserve">Para constancia, se firma el presente Contrato Individual de Trabajo en tres (3) ejemplares iguales en la ciudad de Panamá a los </w:t>
      </w:r>
      <w:r w:rsidR="00430748">
        <w:rPr>
          <w:rFonts w:ascii="Arial" w:hAnsi="Arial" w:cs="Arial"/>
          <w:bCs/>
          <w:sz w:val="20"/>
          <w:szCs w:val="20"/>
        </w:rPr>
        <w:t>${fecha2</w:t>
      </w:r>
      <w:r w:rsidR="004424A0">
        <w:rPr>
          <w:rFonts w:ascii="Arial" w:hAnsi="Arial" w:cs="Arial"/>
          <w:bCs/>
          <w:sz w:val="20"/>
          <w:szCs w:val="20"/>
        </w:rPr>
        <w:t>}</w:t>
      </w:r>
      <w:r w:rsidR="00430748">
        <w:rPr>
          <w:rFonts w:ascii="Arial" w:hAnsi="Arial" w:cs="Arial"/>
          <w:bCs/>
          <w:sz w:val="20"/>
          <w:szCs w:val="20"/>
        </w:rPr>
        <w:t>.</w:t>
      </w:r>
    </w:p>
    <w:p w14:paraId="7B972629" w14:textId="77777777" w:rsidR="004424A0" w:rsidRDefault="004424A0" w:rsidP="00B8496F">
      <w:pPr>
        <w:tabs>
          <w:tab w:val="left" w:pos="720"/>
        </w:tabs>
        <w:spacing w:after="0" w:line="240" w:lineRule="auto"/>
        <w:jc w:val="both"/>
        <w:rPr>
          <w:rFonts w:ascii="Arial" w:hAnsi="Arial" w:cs="Arial"/>
          <w:bCs/>
          <w:sz w:val="20"/>
          <w:szCs w:val="20"/>
        </w:rPr>
      </w:pPr>
    </w:p>
    <w:p w14:paraId="4DD4B669" w14:textId="77777777" w:rsidR="00B8496F" w:rsidRDefault="00B8496F" w:rsidP="00B8496F">
      <w:pPr>
        <w:tabs>
          <w:tab w:val="left" w:pos="720"/>
        </w:tabs>
        <w:spacing w:after="0" w:line="240" w:lineRule="auto"/>
        <w:jc w:val="both"/>
        <w:rPr>
          <w:rFonts w:ascii="Arial" w:hAnsi="Arial" w:cs="Arial"/>
          <w:bCs/>
          <w:sz w:val="20"/>
          <w:szCs w:val="20"/>
        </w:rPr>
      </w:pPr>
    </w:p>
    <w:p w14:paraId="7466C5F7" w14:textId="77777777" w:rsidR="00B8496F" w:rsidRPr="00C229CA" w:rsidRDefault="00B8496F" w:rsidP="00B8496F">
      <w:pPr>
        <w:tabs>
          <w:tab w:val="left" w:pos="720"/>
        </w:tabs>
        <w:spacing w:after="0" w:line="240" w:lineRule="auto"/>
        <w:jc w:val="both"/>
        <w:rPr>
          <w:rFonts w:ascii="Arial" w:hAnsi="Arial" w:cs="Arial"/>
          <w:bCs/>
          <w:sz w:val="20"/>
          <w:szCs w:val="20"/>
        </w:rPr>
      </w:pPr>
    </w:p>
    <w:p w14:paraId="25C57D2F" w14:textId="77777777" w:rsidR="00B8496F" w:rsidRDefault="00B8496F" w:rsidP="00B8496F">
      <w:pPr>
        <w:tabs>
          <w:tab w:val="left" w:pos="720"/>
        </w:tabs>
        <w:spacing w:after="0" w:line="240" w:lineRule="auto"/>
        <w:jc w:val="both"/>
        <w:rPr>
          <w:rFonts w:ascii="Arial" w:hAnsi="Arial" w:cs="Arial"/>
          <w:bCs/>
          <w:sz w:val="20"/>
          <w:szCs w:val="20"/>
        </w:rPr>
      </w:pPr>
    </w:p>
    <w:p w14:paraId="24602FA5" w14:textId="77777777" w:rsidR="00B8496F" w:rsidRPr="00C229CA" w:rsidRDefault="00B8496F" w:rsidP="00B8496F">
      <w:pPr>
        <w:tabs>
          <w:tab w:val="left" w:pos="720"/>
        </w:tabs>
        <w:spacing w:after="0" w:line="240" w:lineRule="auto"/>
        <w:jc w:val="both"/>
        <w:rPr>
          <w:rFonts w:ascii="Arial" w:hAnsi="Arial" w:cs="Arial"/>
          <w:bCs/>
          <w:sz w:val="20"/>
          <w:szCs w:val="20"/>
        </w:rPr>
      </w:pPr>
    </w:p>
    <w:p w14:paraId="19108FEE" w14:textId="77777777" w:rsidR="00B8496F" w:rsidRPr="00C229CA" w:rsidRDefault="00B8496F" w:rsidP="00B8496F">
      <w:pPr>
        <w:tabs>
          <w:tab w:val="left" w:pos="720"/>
        </w:tabs>
        <w:spacing w:after="0" w:line="240" w:lineRule="auto"/>
        <w:jc w:val="both"/>
        <w:rPr>
          <w:rFonts w:ascii="Arial" w:hAnsi="Arial" w:cs="Arial"/>
          <w:bCs/>
          <w:sz w:val="20"/>
          <w:szCs w:val="20"/>
        </w:rPr>
      </w:pPr>
      <w:r w:rsidRPr="00C229CA">
        <w:rPr>
          <w:rFonts w:ascii="Arial" w:hAnsi="Arial" w:cs="Arial"/>
          <w:bCs/>
          <w:sz w:val="20"/>
          <w:szCs w:val="20"/>
        </w:rPr>
        <w:t xml:space="preserve">EL EMPLEADOR                                                </w:t>
      </w:r>
      <w:r w:rsidRPr="00C229CA">
        <w:rPr>
          <w:rFonts w:ascii="Arial" w:hAnsi="Arial" w:cs="Arial"/>
          <w:bCs/>
          <w:sz w:val="20"/>
          <w:szCs w:val="20"/>
        </w:rPr>
        <w:tab/>
      </w:r>
      <w:r w:rsidRPr="00C229CA">
        <w:rPr>
          <w:rFonts w:ascii="Arial" w:hAnsi="Arial" w:cs="Arial"/>
          <w:bCs/>
          <w:sz w:val="20"/>
          <w:szCs w:val="20"/>
        </w:rPr>
        <w:tab/>
      </w:r>
      <w:r>
        <w:rPr>
          <w:rFonts w:ascii="Arial" w:hAnsi="Arial" w:cs="Arial"/>
          <w:bCs/>
          <w:sz w:val="20"/>
          <w:szCs w:val="20"/>
        </w:rPr>
        <w:tab/>
      </w:r>
      <w:r w:rsidRPr="00C229CA">
        <w:rPr>
          <w:rFonts w:ascii="Arial" w:hAnsi="Arial" w:cs="Arial"/>
          <w:bCs/>
          <w:sz w:val="20"/>
          <w:szCs w:val="20"/>
        </w:rPr>
        <w:t>EL (LA) TRABAJADOR(A)</w:t>
      </w:r>
    </w:p>
    <w:p w14:paraId="2B6E5FC6" w14:textId="77777777" w:rsidR="00B8496F" w:rsidRDefault="00B8496F" w:rsidP="00B8496F">
      <w:pPr>
        <w:tabs>
          <w:tab w:val="left" w:pos="4620"/>
        </w:tabs>
        <w:spacing w:after="0" w:line="240" w:lineRule="auto"/>
        <w:jc w:val="both"/>
        <w:rPr>
          <w:rFonts w:ascii="Arial" w:hAnsi="Arial" w:cs="Arial"/>
          <w:bCs/>
          <w:sz w:val="20"/>
          <w:szCs w:val="20"/>
        </w:rPr>
      </w:pPr>
    </w:p>
    <w:p w14:paraId="445CFF41" w14:textId="77777777" w:rsidR="00B8496F" w:rsidRDefault="00B8496F" w:rsidP="00B8496F">
      <w:pPr>
        <w:tabs>
          <w:tab w:val="left" w:pos="4620"/>
        </w:tabs>
        <w:spacing w:after="0" w:line="240" w:lineRule="auto"/>
        <w:jc w:val="both"/>
        <w:rPr>
          <w:rFonts w:ascii="Arial" w:hAnsi="Arial" w:cs="Arial"/>
          <w:bCs/>
          <w:sz w:val="20"/>
          <w:szCs w:val="20"/>
        </w:rPr>
      </w:pPr>
    </w:p>
    <w:p w14:paraId="3EB92FAA" w14:textId="77777777" w:rsidR="00B8496F" w:rsidRDefault="00B8496F" w:rsidP="00B8496F">
      <w:pPr>
        <w:tabs>
          <w:tab w:val="left" w:pos="4620"/>
        </w:tabs>
        <w:spacing w:after="0" w:line="240" w:lineRule="auto"/>
        <w:jc w:val="both"/>
        <w:rPr>
          <w:rFonts w:ascii="Arial" w:hAnsi="Arial" w:cs="Arial"/>
          <w:bCs/>
          <w:sz w:val="20"/>
          <w:szCs w:val="20"/>
        </w:rPr>
      </w:pPr>
    </w:p>
    <w:p w14:paraId="6166586F" w14:textId="77777777" w:rsidR="00B8496F" w:rsidRPr="00C229CA" w:rsidRDefault="00B8496F" w:rsidP="00B8496F">
      <w:pPr>
        <w:tabs>
          <w:tab w:val="left" w:pos="4620"/>
        </w:tabs>
        <w:spacing w:after="0" w:line="240" w:lineRule="auto"/>
        <w:jc w:val="both"/>
        <w:rPr>
          <w:rFonts w:ascii="Arial" w:hAnsi="Arial" w:cs="Arial"/>
          <w:bCs/>
          <w:sz w:val="20"/>
          <w:szCs w:val="20"/>
        </w:rPr>
      </w:pPr>
    </w:p>
    <w:p w14:paraId="2E5B85B3" w14:textId="65981C39" w:rsidR="00B8496F" w:rsidRPr="00B8496F" w:rsidRDefault="00B8496F" w:rsidP="00B8496F">
      <w:pPr>
        <w:pStyle w:val="Ttulo4"/>
        <w:spacing w:line="240" w:lineRule="auto"/>
      </w:pPr>
      <w:r w:rsidRPr="00B8496F">
        <w:rPr>
          <w:rFonts w:ascii="Arial" w:hAnsi="Arial" w:cs="Arial"/>
          <w:bCs/>
          <w:sz w:val="20"/>
        </w:rPr>
        <w:t>JOAO GABRIEL VIEIRA PIAD</w:t>
      </w:r>
      <w:r w:rsidRPr="00B8496F">
        <w:rPr>
          <w:rFonts w:ascii="Arial" w:hAnsi="Arial" w:cs="Arial"/>
          <w:sz w:val="20"/>
        </w:rPr>
        <w:tab/>
        <w:t xml:space="preserve">                  </w:t>
      </w:r>
      <w:r w:rsidRPr="00B8496F">
        <w:rPr>
          <w:rFonts w:ascii="Arial" w:hAnsi="Arial" w:cs="Arial"/>
          <w:sz w:val="20"/>
        </w:rPr>
        <w:tab/>
      </w:r>
      <w:r>
        <w:rPr>
          <w:rFonts w:ascii="Arial" w:hAnsi="Arial" w:cs="Arial"/>
          <w:sz w:val="20"/>
        </w:rPr>
        <w:tab/>
        <w:t xml:space="preserve">       </w:t>
      </w:r>
      <w:r w:rsidR="00430748">
        <w:rPr>
          <w:rFonts w:ascii="Arial" w:hAnsi="Arial" w:cs="Arial"/>
          <w:sz w:val="20"/>
        </w:rPr>
        <w:t>${nombre}</w:t>
      </w:r>
    </w:p>
    <w:p w14:paraId="0824E2AC" w14:textId="6BE77558" w:rsidR="00627CA8" w:rsidRPr="00206DAE" w:rsidRDefault="00B8496F" w:rsidP="00B8496F">
      <w:pPr>
        <w:pStyle w:val="Ttulo4"/>
        <w:spacing w:line="240" w:lineRule="auto"/>
        <w:rPr>
          <w:highlight w:val="yellow"/>
        </w:rPr>
      </w:pPr>
      <w:r w:rsidRPr="00B8496F">
        <w:rPr>
          <w:rFonts w:ascii="Arial" w:hAnsi="Arial" w:cs="Arial"/>
          <w:bCs/>
          <w:sz w:val="20"/>
        </w:rPr>
        <w:t>Cédula: 8-724-1429</w:t>
      </w:r>
      <w:r w:rsidRPr="00B8496F">
        <w:rPr>
          <w:rFonts w:ascii="Arial" w:hAnsi="Arial" w:cs="Arial"/>
          <w:bCs/>
          <w:sz w:val="20"/>
        </w:rPr>
        <w:tab/>
      </w:r>
      <w:r w:rsidRPr="00B8496F">
        <w:rPr>
          <w:rFonts w:ascii="Arial" w:hAnsi="Arial" w:cs="Arial"/>
          <w:bCs/>
          <w:sz w:val="20"/>
        </w:rPr>
        <w:tab/>
      </w:r>
      <w:r w:rsidRPr="00B8496F">
        <w:rPr>
          <w:rFonts w:ascii="Arial" w:hAnsi="Arial" w:cs="Arial"/>
          <w:bCs/>
          <w:sz w:val="20"/>
        </w:rPr>
        <w:tab/>
      </w:r>
      <w:r w:rsidRPr="00B8496F">
        <w:rPr>
          <w:rFonts w:ascii="Arial" w:hAnsi="Arial" w:cs="Arial"/>
          <w:bCs/>
          <w:sz w:val="20"/>
        </w:rPr>
        <w:tab/>
      </w:r>
      <w:r>
        <w:rPr>
          <w:rFonts w:ascii="Arial" w:hAnsi="Arial" w:cs="Arial"/>
          <w:bCs/>
          <w:sz w:val="20"/>
        </w:rPr>
        <w:tab/>
        <w:t xml:space="preserve">       </w:t>
      </w:r>
      <w:proofErr w:type="gramStart"/>
      <w:r w:rsidRPr="00430748">
        <w:rPr>
          <w:rFonts w:ascii="Arial" w:hAnsi="Arial" w:cs="Arial"/>
          <w:bCs/>
          <w:sz w:val="20"/>
        </w:rPr>
        <w:t>Cédula:</w:t>
      </w:r>
      <w:r w:rsidR="00430748" w:rsidRPr="00430748">
        <w:rPr>
          <w:rFonts w:ascii="Arial" w:hAnsi="Arial" w:cs="Arial"/>
          <w:bCs/>
          <w:sz w:val="20"/>
        </w:rPr>
        <w:t>$</w:t>
      </w:r>
      <w:proofErr w:type="gramEnd"/>
      <w:r w:rsidR="00430748" w:rsidRPr="00430748">
        <w:rPr>
          <w:rFonts w:ascii="Arial" w:hAnsi="Arial" w:cs="Arial"/>
          <w:bCs/>
          <w:sz w:val="20"/>
        </w:rPr>
        <w:t>{</w:t>
      </w:r>
      <w:proofErr w:type="spellStart"/>
      <w:r w:rsidR="00430748" w:rsidRPr="00430748">
        <w:rPr>
          <w:rFonts w:ascii="Arial" w:hAnsi="Arial" w:cs="Arial"/>
          <w:bCs/>
          <w:sz w:val="20"/>
        </w:rPr>
        <w:t>ced_trabajador</w:t>
      </w:r>
      <w:proofErr w:type="spellEnd"/>
      <w:r w:rsidR="00430748" w:rsidRPr="00430748">
        <w:rPr>
          <w:rFonts w:ascii="Arial" w:hAnsi="Arial" w:cs="Arial"/>
          <w:bCs/>
          <w:sz w:val="20"/>
        </w:rPr>
        <w:t>}</w:t>
      </w:r>
    </w:p>
    <w:sectPr w:rsidR="00627CA8" w:rsidRPr="00206DAE" w:rsidSect="00B8496F">
      <w:pgSz w:w="12240" w:h="20160" w:code="5"/>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Cs w:val="24"/>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195" w:hanging="360"/>
      </w:pPr>
      <w:rPr>
        <w:rFonts w:ascii="Symbol" w:hAnsi="Symbol" w:cs="Symbol"/>
      </w:rPr>
    </w:lvl>
  </w:abstractNum>
  <w:abstractNum w:abstractNumId="3" w15:restartNumberingAfterBreak="0">
    <w:nsid w:val="3E230D05"/>
    <w:multiLevelType w:val="hybridMultilevel"/>
    <w:tmpl w:val="129C5C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280600928">
    <w:abstractNumId w:val="0"/>
  </w:num>
  <w:num w:numId="2" w16cid:durableId="1710450724">
    <w:abstractNumId w:val="1"/>
  </w:num>
  <w:num w:numId="3" w16cid:durableId="78604646">
    <w:abstractNumId w:val="2"/>
  </w:num>
  <w:num w:numId="4" w16cid:durableId="1769497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6F"/>
    <w:rsid w:val="000054BE"/>
    <w:rsid w:val="00054CD1"/>
    <w:rsid w:val="000E094E"/>
    <w:rsid w:val="000F4DB1"/>
    <w:rsid w:val="001B30D1"/>
    <w:rsid w:val="00206DAE"/>
    <w:rsid w:val="003729CE"/>
    <w:rsid w:val="003C0EC0"/>
    <w:rsid w:val="003F2809"/>
    <w:rsid w:val="00430748"/>
    <w:rsid w:val="0043587E"/>
    <w:rsid w:val="004424A0"/>
    <w:rsid w:val="004B01CC"/>
    <w:rsid w:val="005A4BCD"/>
    <w:rsid w:val="005F3AA9"/>
    <w:rsid w:val="006057A6"/>
    <w:rsid w:val="00627CA8"/>
    <w:rsid w:val="00685704"/>
    <w:rsid w:val="006A7CCE"/>
    <w:rsid w:val="00755680"/>
    <w:rsid w:val="00755FCE"/>
    <w:rsid w:val="00786336"/>
    <w:rsid w:val="008467E7"/>
    <w:rsid w:val="00850EE6"/>
    <w:rsid w:val="008F6CC1"/>
    <w:rsid w:val="00B113E4"/>
    <w:rsid w:val="00B8496F"/>
    <w:rsid w:val="00BB1E5E"/>
    <w:rsid w:val="00BF47E8"/>
    <w:rsid w:val="00C01B47"/>
    <w:rsid w:val="00C21BA3"/>
    <w:rsid w:val="00CA3E95"/>
    <w:rsid w:val="00CD5F8B"/>
    <w:rsid w:val="00D34038"/>
    <w:rsid w:val="00D46275"/>
    <w:rsid w:val="00EA38B6"/>
    <w:rsid w:val="00F14DF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8012"/>
  <w15:chartTrackingRefBased/>
  <w15:docId w15:val="{69C67F50-A02D-44A1-95CC-CBF3E18B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6F"/>
    <w:pPr>
      <w:suppressAutoHyphens/>
      <w:spacing w:after="200" w:line="276" w:lineRule="auto"/>
    </w:pPr>
    <w:rPr>
      <w:rFonts w:ascii="Calibri" w:eastAsia="Calibri" w:hAnsi="Calibri" w:cs="Times New Roman"/>
      <w:lang w:eastAsia="zh-CN"/>
    </w:rPr>
  </w:style>
  <w:style w:type="paragraph" w:styleId="Ttulo4">
    <w:name w:val="heading 4"/>
    <w:basedOn w:val="Normal"/>
    <w:next w:val="Normal"/>
    <w:link w:val="Ttulo4Car"/>
    <w:qFormat/>
    <w:rsid w:val="00B8496F"/>
    <w:pPr>
      <w:keepNext/>
      <w:numPr>
        <w:ilvl w:val="3"/>
        <w:numId w:val="1"/>
      </w:numPr>
      <w:tabs>
        <w:tab w:val="left" w:pos="720"/>
      </w:tabs>
      <w:spacing w:after="0" w:line="360" w:lineRule="auto"/>
      <w:jc w:val="both"/>
      <w:outlineLvl w:val="3"/>
    </w:pPr>
    <w:rPr>
      <w:rFonts w:ascii="Times New Roman" w:eastAsia="Times New Roman" w:hAnsi="Times New Roman"/>
      <w:b/>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B8496F"/>
    <w:rPr>
      <w:rFonts w:ascii="Times New Roman" w:eastAsia="Times New Roman" w:hAnsi="Times New Roman" w:cs="Times New Roman"/>
      <w:b/>
      <w:sz w:val="24"/>
      <w:szCs w:val="20"/>
      <w:lang w:val="es-ES" w:eastAsia="zh-CN"/>
    </w:rPr>
  </w:style>
  <w:style w:type="paragraph" w:customStyle="1" w:styleId="Textoindependiente31">
    <w:name w:val="Texto independiente 31"/>
    <w:basedOn w:val="Normal"/>
    <w:rsid w:val="00B8496F"/>
    <w:pPr>
      <w:spacing w:after="0" w:line="360" w:lineRule="auto"/>
    </w:pPr>
    <w:rPr>
      <w:rFonts w:ascii="Times New Roman" w:eastAsia="Times New Roman" w:hAnsi="Times New Roman"/>
      <w:bCs/>
      <w:sz w:val="24"/>
      <w:szCs w:val="20"/>
      <w:lang w:val="es-ES"/>
    </w:rPr>
  </w:style>
  <w:style w:type="paragraph" w:styleId="Prrafodelista">
    <w:name w:val="List Paragraph"/>
    <w:basedOn w:val="Normal"/>
    <w:qFormat/>
    <w:rsid w:val="00B8496F"/>
    <w:pPr>
      <w:spacing w:after="0" w:line="240" w:lineRule="auto"/>
      <w:ind w:left="720"/>
      <w:contextualSpacing/>
    </w:pPr>
    <w:rPr>
      <w:rFonts w:ascii="Times New Roman" w:eastAsia="Times New Roman" w:hAnsi="Times New Roman"/>
      <w:sz w:val="20"/>
      <w:szCs w:val="20"/>
      <w:lang w:val="es-ES"/>
    </w:rPr>
  </w:style>
  <w:style w:type="paragraph" w:styleId="Textodeglobo">
    <w:name w:val="Balloon Text"/>
    <w:basedOn w:val="Normal"/>
    <w:link w:val="TextodegloboCar"/>
    <w:uiPriority w:val="99"/>
    <w:semiHidden/>
    <w:unhideWhenUsed/>
    <w:rsid w:val="001B30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0D1"/>
    <w:rPr>
      <w:rFonts w:ascii="Segoe UI" w:eastAsia="Calibr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1830</Words>
  <Characters>10068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RRHH PJV</dc:creator>
  <cp:keywords/>
  <dc:description/>
  <cp:lastModifiedBy>AMAXONIA ERP</cp:lastModifiedBy>
  <cp:revision>15</cp:revision>
  <cp:lastPrinted>2020-10-12T22:08:00Z</cp:lastPrinted>
  <dcterms:created xsi:type="dcterms:W3CDTF">2020-10-18T22:54:00Z</dcterms:created>
  <dcterms:modified xsi:type="dcterms:W3CDTF">2022-04-26T13:08:00Z</dcterms:modified>
</cp:coreProperties>
</file>